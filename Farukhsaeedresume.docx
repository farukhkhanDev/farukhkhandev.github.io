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6A9" w:rsidRPr="0006637C" w:rsidRDefault="00DB0339">
      <w:pPr>
        <w:spacing w:before="67" w:line="240" w:lineRule="exact"/>
        <w:ind w:left="377"/>
        <w:rPr>
          <w:rFonts w:ascii="Calibri" w:eastAsia="Calibri" w:hAnsi="Calibri" w:cs="Calibri"/>
          <w:sz w:val="18"/>
          <w:szCs w:val="18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27.75pt;margin-top:48.8pt;width:40.05pt;height:195.15pt;z-index:-251656704;mso-position-horizontal-relative:page;mso-position-vertical-relative:page" filled="f" stroked="f">
            <v:textbox style="layout-flow:vertical;mso-layout-flow-alt:bottom-to-top" inset="0,0,0,0">
              <w:txbxContent>
                <w:p w:rsidR="00F946A9" w:rsidRDefault="005D511C">
                  <w:pPr>
                    <w:spacing w:line="800" w:lineRule="exact"/>
                    <w:ind w:left="20" w:right="-114"/>
                    <w:rPr>
                      <w:rFonts w:ascii="Verdana" w:eastAsia="Verdana" w:hAnsi="Verdana" w:cs="Verdana"/>
                      <w:sz w:val="76"/>
                      <w:szCs w:val="76"/>
                    </w:rPr>
                  </w:pPr>
                  <w:r>
                    <w:rPr>
                      <w:rFonts w:ascii="Verdana" w:eastAsia="Verdana" w:hAnsi="Verdana" w:cs="Verdana"/>
                      <w:color w:val="E10000"/>
                      <w:position w:val="-1"/>
                      <w:sz w:val="76"/>
                      <w:szCs w:val="76"/>
                    </w:rPr>
                    <w:t>Devel</w:t>
                  </w:r>
                  <w:r>
                    <w:rPr>
                      <w:rFonts w:ascii="Verdana" w:eastAsia="Verdana" w:hAnsi="Verdana" w:cs="Verdana"/>
                      <w:color w:val="E10000"/>
                      <w:spacing w:val="-2"/>
                      <w:position w:val="-1"/>
                      <w:sz w:val="76"/>
                      <w:szCs w:val="76"/>
                    </w:rPr>
                    <w:t>o</w:t>
                  </w:r>
                  <w:r>
                    <w:rPr>
                      <w:rFonts w:ascii="Verdana" w:eastAsia="Verdana" w:hAnsi="Verdana" w:cs="Verdana"/>
                      <w:color w:val="E10000"/>
                      <w:position w:val="-1"/>
                      <w:sz w:val="76"/>
                      <w:szCs w:val="76"/>
                    </w:rPr>
                    <w:t>per</w:t>
                  </w:r>
                </w:p>
              </w:txbxContent>
            </v:textbox>
            <w10:wrap anchorx="page" anchory="page"/>
          </v:shape>
        </w:pict>
      </w:r>
      <w:r>
        <w:pict>
          <v:shape id="_x0000_s1030" type="#_x0000_t202" style="position:absolute;left:0;text-align:left;margin-left:27.75pt;margin-top:255.15pt;width:40.05pt;height:85.95pt;z-index:-251657728;mso-position-horizontal-relative:page;mso-position-vertical-relative:page" filled="f" stroked="f">
            <v:textbox style="layout-flow:vertical;mso-layout-flow-alt:bottom-to-top" inset="0,0,0,0">
              <w:txbxContent>
                <w:p w:rsidR="00F946A9" w:rsidRDefault="005D511C">
                  <w:pPr>
                    <w:spacing w:line="800" w:lineRule="exact"/>
                    <w:ind w:left="20" w:right="-114"/>
                    <w:rPr>
                      <w:rFonts w:ascii="Verdana" w:eastAsia="Verdana" w:hAnsi="Verdana" w:cs="Verdana"/>
                      <w:sz w:val="76"/>
                      <w:szCs w:val="76"/>
                    </w:rPr>
                  </w:pPr>
                  <w:r>
                    <w:rPr>
                      <w:rFonts w:ascii="Verdana" w:eastAsia="Verdana" w:hAnsi="Verdana" w:cs="Verdana"/>
                      <w:color w:val="E10000"/>
                      <w:position w:val="-1"/>
                      <w:sz w:val="76"/>
                      <w:szCs w:val="76"/>
                    </w:rPr>
                    <w:t>Web</w:t>
                  </w:r>
                </w:p>
              </w:txbxContent>
            </v:textbox>
            <w10:wrap anchorx="page" anchory="page"/>
          </v:shape>
        </w:pict>
      </w:r>
      <w:r>
        <w:pict>
          <v:shape id="_x0000_s1029" type="#_x0000_t202" style="position:absolute;left:0;text-align:left;margin-left:25.1pt;margin-top:492.15pt;width:43.75pt;height:138.2pt;z-index:-251658752;mso-position-horizontal-relative:page;mso-position-vertical-relative:page" filled="f" stroked="f">
            <v:textbox style="layout-flow:vertical;mso-layout-flow-alt:bottom-to-top" inset="0,0,0,0">
              <w:txbxContent>
                <w:p w:rsidR="00F946A9" w:rsidRDefault="005D511C">
                  <w:pPr>
                    <w:spacing w:line="860" w:lineRule="exact"/>
                    <w:ind w:left="20" w:right="-125"/>
                    <w:rPr>
                      <w:rFonts w:ascii="Verdana" w:eastAsia="Verdana" w:hAnsi="Verdana" w:cs="Verdana"/>
                      <w:sz w:val="80"/>
                      <w:szCs w:val="80"/>
                    </w:rPr>
                  </w:pPr>
                  <w:r>
                    <w:rPr>
                      <w:rFonts w:ascii="Verdana" w:eastAsia="Verdana" w:hAnsi="Verdana" w:cs="Verdana"/>
                      <w:spacing w:val="-11"/>
                      <w:position w:val="-2"/>
                      <w:sz w:val="80"/>
                      <w:szCs w:val="80"/>
                    </w:rPr>
                    <w:t>S</w:t>
                  </w:r>
                  <w:r>
                    <w:rPr>
                      <w:rFonts w:ascii="Verdana" w:eastAsia="Verdana" w:hAnsi="Verdana" w:cs="Verdana"/>
                      <w:sz w:val="80"/>
                      <w:szCs w:val="80"/>
                    </w:rPr>
                    <w:t>AEED</w:t>
                  </w:r>
                </w:p>
              </w:txbxContent>
            </v:textbox>
            <w10:wrap anchorx="page" anchory="page"/>
          </v:shape>
        </w:pict>
      </w:r>
      <w:r>
        <w:pict>
          <v:shape id="_x0000_s1028" type="#_x0000_t202" style="position:absolute;left:0;text-align:left;margin-left:23.9pt;margin-top:636pt;width:44.7pt;height:167.65pt;z-index:-251659776;mso-position-horizontal-relative:page;mso-position-vertical-relative:page" filled="f" stroked="f">
            <v:textbox style="layout-flow:vertical;mso-layout-flow-alt:bottom-to-top" inset="0,0,0,0">
              <w:txbxContent>
                <w:p w:rsidR="00F946A9" w:rsidRDefault="005D511C">
                  <w:pPr>
                    <w:spacing w:line="840" w:lineRule="exact"/>
                    <w:ind w:left="20" w:right="-128"/>
                    <w:rPr>
                      <w:rFonts w:ascii="Verdana" w:eastAsia="Verdana" w:hAnsi="Verdana" w:cs="Verdana"/>
                      <w:sz w:val="80"/>
                      <w:szCs w:val="80"/>
                    </w:rPr>
                  </w:pPr>
                  <w:r>
                    <w:rPr>
                      <w:rFonts w:ascii="Verdana" w:eastAsia="Verdana" w:hAnsi="Verdana" w:cs="Verdana"/>
                      <w:sz w:val="80"/>
                      <w:szCs w:val="80"/>
                    </w:rPr>
                    <w:t>FARUKH</w:t>
                  </w:r>
                </w:p>
              </w:txbxContent>
            </v:textbox>
            <w10:wrap anchorx="page" anchory="page"/>
          </v:shape>
        </w:pict>
      </w:r>
      <w:r>
        <w:pict>
          <v:group id="_x0000_s1026" style="position:absolute;left:0;text-align:left;margin-left:95.25pt;margin-top:47.65pt;width:490.45pt;height:22.75pt;z-index:-251660800;mso-position-horizontal-relative:page;mso-position-vertical-relative:page" coordorigin="1905,953" coordsize="9809,455">
            <v:shape id="_x0000_s1027" style="position:absolute;left:1905;top:953;width:9809;height:455" coordorigin="1905,953" coordsize="9809,455" path="m1905,1408r9809,l11714,953r-9809,l1905,1408xe" fillcolor="#c00000" stroked="f">
              <v:path arrowok="t"/>
            </v:shape>
            <w10:wrap anchorx="page" anchory="page"/>
          </v:group>
        </w:pict>
      </w:r>
      <w:r w:rsidR="005D511C">
        <w:rPr>
          <w:rFonts w:ascii="Calibri" w:eastAsia="Calibri" w:hAnsi="Calibri" w:cs="Calibri"/>
          <w:b/>
          <w:color w:val="FFFFFF"/>
        </w:rPr>
        <w:t>H</w:t>
      </w:r>
      <w:r w:rsidR="005D511C" w:rsidRPr="0006637C">
        <w:rPr>
          <w:rFonts w:ascii="Calibri" w:eastAsia="Calibri" w:hAnsi="Calibri" w:cs="Calibri"/>
          <w:b/>
          <w:color w:val="FFFFFF"/>
          <w:sz w:val="18"/>
          <w:szCs w:val="18"/>
        </w:rPr>
        <w:t>ouse</w:t>
      </w:r>
      <w:r w:rsidR="005D511C" w:rsidRPr="0006637C">
        <w:rPr>
          <w:rFonts w:ascii="Calibri" w:eastAsia="Calibri" w:hAnsi="Calibri" w:cs="Calibri"/>
          <w:b/>
          <w:color w:val="FFFFFF"/>
          <w:spacing w:val="-6"/>
          <w:sz w:val="18"/>
          <w:szCs w:val="18"/>
        </w:rPr>
        <w:t xml:space="preserve"> </w:t>
      </w:r>
      <w:r w:rsidR="005D511C" w:rsidRPr="0006637C">
        <w:rPr>
          <w:rFonts w:ascii="Calibri" w:eastAsia="Calibri" w:hAnsi="Calibri" w:cs="Calibri"/>
          <w:b/>
          <w:color w:val="FFFFFF"/>
          <w:sz w:val="18"/>
          <w:szCs w:val="18"/>
        </w:rPr>
        <w:t>No.</w:t>
      </w:r>
      <w:r w:rsidR="0006637C" w:rsidRPr="0006637C">
        <w:rPr>
          <w:rFonts w:ascii="Calibri" w:eastAsia="Calibri" w:hAnsi="Calibri" w:cs="Calibri"/>
          <w:b/>
          <w:color w:val="FFFFFF"/>
          <w:sz w:val="18"/>
          <w:szCs w:val="18"/>
        </w:rPr>
        <w:t>2</w:t>
      </w:r>
      <w:r w:rsidR="005D511C" w:rsidRPr="0006637C">
        <w:rPr>
          <w:rFonts w:ascii="Calibri" w:eastAsia="Calibri" w:hAnsi="Calibri" w:cs="Calibri"/>
          <w:b/>
          <w:color w:val="FFFFFF"/>
          <w:spacing w:val="-7"/>
          <w:sz w:val="18"/>
          <w:szCs w:val="18"/>
        </w:rPr>
        <w:t xml:space="preserve"> </w:t>
      </w:r>
      <w:r w:rsidR="005D511C" w:rsidRPr="0006637C">
        <w:rPr>
          <w:rFonts w:ascii="Calibri" w:eastAsia="Calibri" w:hAnsi="Calibri" w:cs="Calibri"/>
          <w:b/>
          <w:color w:val="FFFFFF"/>
          <w:sz w:val="18"/>
          <w:szCs w:val="18"/>
        </w:rPr>
        <w:t>Street</w:t>
      </w:r>
      <w:r w:rsidR="005D511C" w:rsidRPr="0006637C">
        <w:rPr>
          <w:rFonts w:ascii="Calibri" w:eastAsia="Calibri" w:hAnsi="Calibri" w:cs="Calibri"/>
          <w:b/>
          <w:color w:val="FFFFFF"/>
          <w:spacing w:val="-6"/>
          <w:sz w:val="18"/>
          <w:szCs w:val="18"/>
        </w:rPr>
        <w:t xml:space="preserve"> </w:t>
      </w:r>
      <w:r w:rsidR="005D511C" w:rsidRPr="0006637C">
        <w:rPr>
          <w:rFonts w:ascii="Calibri" w:eastAsia="Calibri" w:hAnsi="Calibri" w:cs="Calibri"/>
          <w:b/>
          <w:color w:val="FFFFFF"/>
          <w:sz w:val="18"/>
          <w:szCs w:val="18"/>
        </w:rPr>
        <w:t>No.</w:t>
      </w:r>
      <w:r w:rsidR="0006637C" w:rsidRPr="0006637C">
        <w:rPr>
          <w:rFonts w:ascii="Calibri" w:eastAsia="Calibri" w:hAnsi="Calibri" w:cs="Calibri"/>
          <w:b/>
          <w:color w:val="FFFFFF"/>
          <w:sz w:val="18"/>
          <w:szCs w:val="18"/>
        </w:rPr>
        <w:t>8</w:t>
      </w:r>
      <w:r w:rsidR="005D511C" w:rsidRPr="0006637C">
        <w:rPr>
          <w:rFonts w:ascii="Calibri" w:eastAsia="Calibri" w:hAnsi="Calibri" w:cs="Calibri"/>
          <w:b/>
          <w:color w:val="FFFFFF"/>
          <w:spacing w:val="-7"/>
          <w:sz w:val="18"/>
          <w:szCs w:val="18"/>
        </w:rPr>
        <w:t xml:space="preserve"> </w:t>
      </w:r>
      <w:r w:rsidR="0006637C" w:rsidRPr="0006637C">
        <w:rPr>
          <w:rFonts w:ascii="Calibri" w:eastAsia="Calibri" w:hAnsi="Calibri" w:cs="Calibri"/>
          <w:b/>
          <w:color w:val="FFFFFF"/>
          <w:sz w:val="18"/>
          <w:szCs w:val="18"/>
        </w:rPr>
        <w:t xml:space="preserve">Block D </w:t>
      </w:r>
      <w:proofErr w:type="spellStart"/>
      <w:r w:rsidR="0006637C" w:rsidRPr="0006637C">
        <w:rPr>
          <w:rFonts w:ascii="Calibri" w:eastAsia="Calibri" w:hAnsi="Calibri" w:cs="Calibri"/>
          <w:b/>
          <w:color w:val="FFFFFF"/>
          <w:sz w:val="18"/>
          <w:szCs w:val="18"/>
        </w:rPr>
        <w:t>Soan</w:t>
      </w:r>
      <w:proofErr w:type="spellEnd"/>
      <w:r w:rsidR="0006637C" w:rsidRPr="0006637C">
        <w:rPr>
          <w:rFonts w:ascii="Calibri" w:eastAsia="Calibri" w:hAnsi="Calibri" w:cs="Calibri"/>
          <w:b/>
          <w:color w:val="FFFFFF"/>
          <w:sz w:val="18"/>
          <w:szCs w:val="18"/>
        </w:rPr>
        <w:t xml:space="preserve"> Garden</w:t>
      </w:r>
      <w:r w:rsidR="005D511C" w:rsidRPr="0006637C">
        <w:rPr>
          <w:rFonts w:ascii="Calibri" w:eastAsia="Calibri" w:hAnsi="Calibri" w:cs="Calibri"/>
          <w:b/>
          <w:color w:val="FFFFFF"/>
          <w:spacing w:val="-1"/>
          <w:sz w:val="18"/>
          <w:szCs w:val="18"/>
        </w:rPr>
        <w:t xml:space="preserve"> </w:t>
      </w:r>
      <w:r w:rsidR="005D511C" w:rsidRPr="0006637C">
        <w:rPr>
          <w:rFonts w:ascii="Calibri" w:eastAsia="Calibri" w:hAnsi="Calibri" w:cs="Calibri"/>
          <w:b/>
          <w:color w:val="FFFFFF"/>
          <w:sz w:val="18"/>
          <w:szCs w:val="18"/>
        </w:rPr>
        <w:t>Islamabad</w:t>
      </w:r>
      <w:r w:rsidR="005D511C" w:rsidRPr="0006637C">
        <w:rPr>
          <w:rFonts w:ascii="Calibri" w:eastAsia="Calibri" w:hAnsi="Calibri" w:cs="Calibri"/>
          <w:b/>
          <w:color w:val="FFFFFF"/>
          <w:spacing w:val="-6"/>
          <w:sz w:val="18"/>
          <w:szCs w:val="18"/>
        </w:rPr>
        <w:t xml:space="preserve"> </w:t>
      </w:r>
      <w:r w:rsidR="005D511C" w:rsidRPr="0006637C">
        <w:rPr>
          <w:rFonts w:ascii="Calibri" w:eastAsia="Calibri" w:hAnsi="Calibri" w:cs="Calibri"/>
          <w:b/>
          <w:color w:val="FFFFFF"/>
          <w:sz w:val="18"/>
          <w:szCs w:val="18"/>
        </w:rPr>
        <w:t>-</w:t>
      </w:r>
      <w:r w:rsidR="005D511C" w:rsidRPr="0006637C">
        <w:rPr>
          <w:rFonts w:ascii="Calibri" w:eastAsia="Calibri" w:hAnsi="Calibri" w:cs="Calibri"/>
          <w:b/>
          <w:color w:val="FFFFFF"/>
          <w:spacing w:val="-2"/>
          <w:sz w:val="18"/>
          <w:szCs w:val="18"/>
        </w:rPr>
        <w:t xml:space="preserve"> </w:t>
      </w:r>
      <w:r w:rsidR="005D511C" w:rsidRPr="0006637C">
        <w:rPr>
          <w:rFonts w:ascii="Calibri" w:eastAsia="Calibri" w:hAnsi="Calibri" w:cs="Calibri"/>
          <w:b/>
          <w:color w:val="FFFFFF"/>
          <w:spacing w:val="1"/>
          <w:sz w:val="18"/>
          <w:szCs w:val="18"/>
        </w:rPr>
        <w:t>M</w:t>
      </w:r>
      <w:r w:rsidR="001244D9" w:rsidRPr="0006637C">
        <w:rPr>
          <w:rFonts w:ascii="Calibri" w:eastAsia="Calibri" w:hAnsi="Calibri" w:cs="Calibri"/>
          <w:b/>
          <w:color w:val="FFFFFF"/>
          <w:spacing w:val="1"/>
          <w:sz w:val="18"/>
          <w:szCs w:val="18"/>
        </w:rPr>
        <w:t>obile</w:t>
      </w:r>
      <w:r w:rsidR="005D511C" w:rsidRPr="0006637C">
        <w:rPr>
          <w:rFonts w:ascii="Calibri" w:eastAsia="Calibri" w:hAnsi="Calibri" w:cs="Calibri"/>
          <w:b/>
          <w:color w:val="FFFFFF"/>
          <w:sz w:val="18"/>
          <w:szCs w:val="18"/>
        </w:rPr>
        <w:t>:</w:t>
      </w:r>
      <w:r w:rsidR="005D511C" w:rsidRPr="0006637C">
        <w:rPr>
          <w:rFonts w:ascii="Calibri" w:eastAsia="Calibri" w:hAnsi="Calibri" w:cs="Calibri"/>
          <w:b/>
          <w:color w:val="FFFFFF"/>
          <w:spacing w:val="-2"/>
          <w:sz w:val="18"/>
          <w:szCs w:val="18"/>
        </w:rPr>
        <w:t xml:space="preserve"> </w:t>
      </w:r>
      <w:proofErr w:type="gramStart"/>
      <w:r w:rsidR="005D511C" w:rsidRPr="0006637C">
        <w:rPr>
          <w:rFonts w:ascii="Calibri" w:eastAsia="Calibri" w:hAnsi="Calibri" w:cs="Calibri"/>
          <w:b/>
          <w:color w:val="FFFFFF"/>
          <w:sz w:val="18"/>
          <w:szCs w:val="18"/>
        </w:rPr>
        <w:t xml:space="preserve">03453133523 </w:t>
      </w:r>
      <w:r w:rsidR="005D511C" w:rsidRPr="0006637C">
        <w:rPr>
          <w:rFonts w:ascii="Calibri" w:eastAsia="Calibri" w:hAnsi="Calibri" w:cs="Calibri"/>
          <w:b/>
          <w:color w:val="FFFFFF"/>
          <w:spacing w:val="34"/>
          <w:sz w:val="18"/>
          <w:szCs w:val="18"/>
        </w:rPr>
        <w:t xml:space="preserve"> </w:t>
      </w:r>
      <w:r w:rsidR="005D511C" w:rsidRPr="0006637C">
        <w:rPr>
          <w:rFonts w:ascii="Calibri" w:eastAsia="Calibri" w:hAnsi="Calibri" w:cs="Calibri"/>
          <w:b/>
          <w:color w:val="FFFFFF"/>
          <w:spacing w:val="-1"/>
          <w:sz w:val="18"/>
          <w:szCs w:val="18"/>
        </w:rPr>
        <w:t>E</w:t>
      </w:r>
      <w:r w:rsidR="001244D9" w:rsidRPr="0006637C">
        <w:rPr>
          <w:rFonts w:ascii="Calibri" w:eastAsia="Calibri" w:hAnsi="Calibri" w:cs="Calibri"/>
          <w:b/>
          <w:color w:val="FFFFFF"/>
          <w:spacing w:val="-1"/>
          <w:sz w:val="18"/>
          <w:szCs w:val="18"/>
        </w:rPr>
        <w:t>mail</w:t>
      </w:r>
      <w:proofErr w:type="gramEnd"/>
      <w:r w:rsidR="005D511C" w:rsidRPr="0006637C">
        <w:rPr>
          <w:rFonts w:ascii="Calibri" w:eastAsia="Calibri" w:hAnsi="Calibri" w:cs="Calibri"/>
          <w:b/>
          <w:color w:val="FFFFFF"/>
          <w:sz w:val="18"/>
          <w:szCs w:val="18"/>
        </w:rPr>
        <w:t xml:space="preserve">: </w:t>
      </w:r>
      <w:hyperlink r:id="rId6">
        <w:r w:rsidR="005D511C" w:rsidRPr="0006637C">
          <w:rPr>
            <w:rFonts w:ascii="Calibri" w:eastAsia="Calibri" w:hAnsi="Calibri" w:cs="Calibri"/>
            <w:b/>
            <w:color w:val="FFFFFF"/>
            <w:sz w:val="18"/>
            <w:szCs w:val="18"/>
          </w:rPr>
          <w:t>farukh.saeed29@gmail.com</w:t>
        </w:r>
      </w:hyperlink>
    </w:p>
    <w:p w:rsidR="00F946A9" w:rsidRDefault="00F946A9">
      <w:pPr>
        <w:spacing w:before="8" w:line="140" w:lineRule="exact"/>
        <w:rPr>
          <w:sz w:val="14"/>
          <w:szCs w:val="14"/>
        </w:rPr>
      </w:pPr>
    </w:p>
    <w:p w:rsidR="00F946A9" w:rsidRDefault="00F946A9">
      <w:pPr>
        <w:spacing w:line="200" w:lineRule="exact"/>
      </w:pPr>
    </w:p>
    <w:p w:rsidR="00F946A9" w:rsidRDefault="005D511C">
      <w:pPr>
        <w:spacing w:before="11"/>
        <w:ind w:left="19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color w:val="E10000"/>
          <w:sz w:val="24"/>
          <w:szCs w:val="24"/>
        </w:rPr>
        <w:t>P</w:t>
      </w:r>
      <w:r>
        <w:rPr>
          <w:rFonts w:ascii="Calibri" w:eastAsia="Calibri" w:hAnsi="Calibri" w:cs="Calibri"/>
          <w:b/>
          <w:color w:val="E10000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color w:val="E10000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color w:val="E10000"/>
          <w:sz w:val="24"/>
          <w:szCs w:val="24"/>
        </w:rPr>
        <w:t>s</w:t>
      </w:r>
      <w:r>
        <w:rPr>
          <w:rFonts w:ascii="Calibri" w:eastAsia="Calibri" w:hAnsi="Calibri" w:cs="Calibri"/>
          <w:b/>
          <w:color w:val="E10000"/>
          <w:spacing w:val="1"/>
          <w:sz w:val="24"/>
          <w:szCs w:val="24"/>
        </w:rPr>
        <w:t>on</w:t>
      </w:r>
      <w:r>
        <w:rPr>
          <w:rFonts w:ascii="Calibri" w:eastAsia="Calibri" w:hAnsi="Calibri" w:cs="Calibri"/>
          <w:b/>
          <w:color w:val="E10000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color w:val="E10000"/>
          <w:sz w:val="24"/>
          <w:szCs w:val="24"/>
        </w:rPr>
        <w:t>l</w:t>
      </w:r>
      <w:r>
        <w:rPr>
          <w:rFonts w:ascii="Calibri" w:eastAsia="Calibri" w:hAnsi="Calibri" w:cs="Calibri"/>
          <w:b/>
          <w:color w:val="E10000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E10000"/>
          <w:sz w:val="24"/>
          <w:szCs w:val="24"/>
        </w:rPr>
        <w:t>s</w:t>
      </w:r>
      <w:r>
        <w:rPr>
          <w:rFonts w:ascii="Calibri" w:eastAsia="Calibri" w:hAnsi="Calibri" w:cs="Calibri"/>
          <w:b/>
          <w:color w:val="E10000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b/>
          <w:color w:val="E10000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color w:val="E10000"/>
          <w:sz w:val="24"/>
          <w:szCs w:val="24"/>
        </w:rPr>
        <w:t>te</w:t>
      </w:r>
      <w:r>
        <w:rPr>
          <w:rFonts w:ascii="Calibri" w:eastAsia="Calibri" w:hAnsi="Calibri" w:cs="Calibri"/>
          <w:b/>
          <w:color w:val="E10000"/>
          <w:spacing w:val="-1"/>
          <w:sz w:val="24"/>
          <w:szCs w:val="24"/>
        </w:rPr>
        <w:t>me</w:t>
      </w:r>
      <w:r>
        <w:rPr>
          <w:rFonts w:ascii="Calibri" w:eastAsia="Calibri" w:hAnsi="Calibri" w:cs="Calibri"/>
          <w:b/>
          <w:color w:val="E10000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color w:val="E10000"/>
          <w:sz w:val="24"/>
          <w:szCs w:val="24"/>
        </w:rPr>
        <w:t>t</w:t>
      </w:r>
    </w:p>
    <w:p w:rsidR="00F946A9" w:rsidRDefault="005D511C" w:rsidP="00297792">
      <w:pPr>
        <w:spacing w:before="36" w:line="260" w:lineRule="exact"/>
        <w:ind w:left="182" w:right="824"/>
        <w:jc w:val="both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I'm an enthusiastic</w:t>
      </w:r>
      <w:r>
        <w:rPr>
          <w:rFonts w:ascii="Calibri" w:eastAsia="Calibri" w:hAnsi="Calibri" w:cs="Calibri"/>
          <w:spacing w:val="-1"/>
          <w:sz w:val="19"/>
          <w:szCs w:val="19"/>
        </w:rPr>
        <w:t xml:space="preserve"> </w:t>
      </w:r>
      <w:r>
        <w:rPr>
          <w:rFonts w:ascii="Calibri" w:eastAsia="Calibri" w:hAnsi="Calibri" w:cs="Calibri"/>
          <w:sz w:val="19"/>
          <w:szCs w:val="19"/>
        </w:rPr>
        <w:t>and pro-active</w:t>
      </w:r>
      <w:r>
        <w:rPr>
          <w:rFonts w:ascii="Calibri" w:eastAsia="Calibri" w:hAnsi="Calibri" w:cs="Calibri"/>
          <w:spacing w:val="-1"/>
          <w:sz w:val="19"/>
          <w:szCs w:val="19"/>
        </w:rPr>
        <w:t xml:space="preserve"> </w:t>
      </w:r>
      <w:r>
        <w:rPr>
          <w:rFonts w:ascii="Calibri" w:eastAsia="Calibri" w:hAnsi="Calibri" w:cs="Calibri"/>
          <w:sz w:val="19"/>
          <w:szCs w:val="19"/>
        </w:rPr>
        <w:t>Web Developer</w:t>
      </w:r>
      <w:r>
        <w:rPr>
          <w:rFonts w:ascii="Calibri" w:eastAsia="Calibri" w:hAnsi="Calibri" w:cs="Calibri"/>
          <w:spacing w:val="-1"/>
          <w:sz w:val="19"/>
          <w:szCs w:val="19"/>
        </w:rPr>
        <w:t xml:space="preserve"> </w:t>
      </w:r>
      <w:r>
        <w:rPr>
          <w:rFonts w:ascii="Calibri" w:eastAsia="Calibri" w:hAnsi="Calibri" w:cs="Calibri"/>
          <w:sz w:val="19"/>
          <w:szCs w:val="19"/>
        </w:rPr>
        <w:t>and who makes easy to use websites</w:t>
      </w:r>
      <w:r>
        <w:rPr>
          <w:rFonts w:ascii="Calibri" w:eastAsia="Calibri" w:hAnsi="Calibri" w:cs="Calibri"/>
          <w:spacing w:val="-1"/>
          <w:sz w:val="19"/>
          <w:szCs w:val="19"/>
        </w:rPr>
        <w:t xml:space="preserve"> </w:t>
      </w:r>
      <w:r>
        <w:rPr>
          <w:rFonts w:ascii="Calibri" w:eastAsia="Calibri" w:hAnsi="Calibri" w:cs="Calibri"/>
          <w:sz w:val="19"/>
          <w:szCs w:val="19"/>
        </w:rPr>
        <w:t>and applications</w:t>
      </w:r>
      <w:r>
        <w:rPr>
          <w:rFonts w:ascii="Calibri" w:eastAsia="Calibri" w:hAnsi="Calibri" w:cs="Calibri"/>
          <w:spacing w:val="-1"/>
          <w:sz w:val="19"/>
          <w:szCs w:val="19"/>
        </w:rPr>
        <w:t xml:space="preserve"> </w:t>
      </w:r>
      <w:r>
        <w:rPr>
          <w:rFonts w:ascii="Calibri" w:eastAsia="Calibri" w:hAnsi="Calibri" w:cs="Calibri"/>
          <w:sz w:val="19"/>
          <w:szCs w:val="19"/>
        </w:rPr>
        <w:t>by discovering</w:t>
      </w:r>
      <w:r>
        <w:rPr>
          <w:rFonts w:ascii="Calibri" w:eastAsia="Calibri" w:hAnsi="Calibri" w:cs="Calibri"/>
          <w:spacing w:val="-1"/>
          <w:sz w:val="19"/>
          <w:szCs w:val="19"/>
        </w:rPr>
        <w:t xml:space="preserve"> </w:t>
      </w:r>
      <w:r>
        <w:rPr>
          <w:rFonts w:ascii="Calibri" w:eastAsia="Calibri" w:hAnsi="Calibri" w:cs="Calibri"/>
          <w:sz w:val="19"/>
          <w:szCs w:val="19"/>
        </w:rPr>
        <w:t>how users really</w:t>
      </w:r>
      <w:r>
        <w:rPr>
          <w:rFonts w:ascii="Calibri" w:eastAsia="Calibri" w:hAnsi="Calibri" w:cs="Calibri"/>
          <w:spacing w:val="-1"/>
          <w:sz w:val="19"/>
          <w:szCs w:val="19"/>
        </w:rPr>
        <w:t xml:space="preserve"> </w:t>
      </w:r>
      <w:r>
        <w:rPr>
          <w:rFonts w:ascii="Calibri" w:eastAsia="Calibri" w:hAnsi="Calibri" w:cs="Calibri"/>
          <w:sz w:val="19"/>
          <w:szCs w:val="19"/>
        </w:rPr>
        <w:t>think.</w:t>
      </w:r>
      <w:r>
        <w:rPr>
          <w:rFonts w:ascii="Calibri" w:eastAsia="Calibri" w:hAnsi="Calibri" w:cs="Calibri"/>
          <w:spacing w:val="-1"/>
          <w:sz w:val="19"/>
          <w:szCs w:val="19"/>
        </w:rPr>
        <w:t xml:space="preserve"> </w:t>
      </w:r>
      <w:r w:rsidR="006B13FD">
        <w:rPr>
          <w:rFonts w:ascii="Calibri" w:eastAsia="Calibri" w:hAnsi="Calibri" w:cs="Calibri"/>
          <w:sz w:val="19"/>
          <w:szCs w:val="19"/>
        </w:rPr>
        <w:t>With 4</w:t>
      </w:r>
      <w:r>
        <w:rPr>
          <w:rFonts w:ascii="Calibri" w:eastAsia="Calibri" w:hAnsi="Calibri" w:cs="Calibri"/>
          <w:sz w:val="19"/>
          <w:szCs w:val="19"/>
        </w:rPr>
        <w:t xml:space="preserve"> </w:t>
      </w:r>
      <w:r w:rsidR="006B13FD">
        <w:rPr>
          <w:rFonts w:ascii="Calibri" w:eastAsia="Calibri" w:hAnsi="Calibri" w:cs="Calibri"/>
          <w:sz w:val="19"/>
          <w:szCs w:val="19"/>
        </w:rPr>
        <w:t>years’ experience</w:t>
      </w:r>
      <w:r>
        <w:rPr>
          <w:rFonts w:ascii="Calibri" w:eastAsia="Calibri" w:hAnsi="Calibri" w:cs="Calibri"/>
          <w:spacing w:val="-1"/>
          <w:sz w:val="19"/>
          <w:szCs w:val="19"/>
        </w:rPr>
        <w:t xml:space="preserve"> </w:t>
      </w:r>
      <w:r>
        <w:rPr>
          <w:rFonts w:ascii="Calibri" w:eastAsia="Calibri" w:hAnsi="Calibri" w:cs="Calibri"/>
          <w:sz w:val="19"/>
          <w:szCs w:val="19"/>
        </w:rPr>
        <w:t>of developing</w:t>
      </w:r>
      <w:r>
        <w:rPr>
          <w:rFonts w:ascii="Calibri" w:eastAsia="Calibri" w:hAnsi="Calibri" w:cs="Calibri"/>
          <w:spacing w:val="-1"/>
          <w:sz w:val="19"/>
          <w:szCs w:val="19"/>
        </w:rPr>
        <w:t xml:space="preserve"> </w:t>
      </w:r>
      <w:r>
        <w:rPr>
          <w:rFonts w:ascii="Calibri" w:eastAsia="Calibri" w:hAnsi="Calibri" w:cs="Calibri"/>
          <w:sz w:val="19"/>
          <w:szCs w:val="19"/>
        </w:rPr>
        <w:t>websites</w:t>
      </w:r>
      <w:r>
        <w:rPr>
          <w:rFonts w:ascii="Calibri" w:eastAsia="Calibri" w:hAnsi="Calibri" w:cs="Calibri"/>
          <w:spacing w:val="-1"/>
          <w:sz w:val="19"/>
          <w:szCs w:val="19"/>
        </w:rPr>
        <w:t xml:space="preserve"> </w:t>
      </w:r>
      <w:r>
        <w:rPr>
          <w:rFonts w:ascii="Calibri" w:eastAsia="Calibri" w:hAnsi="Calibri" w:cs="Calibri"/>
          <w:sz w:val="19"/>
          <w:szCs w:val="19"/>
        </w:rPr>
        <w:t>and web applications,</w:t>
      </w:r>
      <w:r>
        <w:rPr>
          <w:rFonts w:ascii="Calibri" w:eastAsia="Calibri" w:hAnsi="Calibri" w:cs="Calibri"/>
          <w:spacing w:val="-1"/>
          <w:sz w:val="19"/>
          <w:szCs w:val="19"/>
        </w:rPr>
        <w:t xml:space="preserve"> </w:t>
      </w:r>
      <w:r>
        <w:rPr>
          <w:rFonts w:ascii="Calibri" w:eastAsia="Calibri" w:hAnsi="Calibri" w:cs="Calibri"/>
          <w:sz w:val="19"/>
          <w:szCs w:val="19"/>
        </w:rPr>
        <w:t>I have an excellent</w:t>
      </w:r>
      <w:r>
        <w:rPr>
          <w:rFonts w:ascii="Calibri" w:eastAsia="Calibri" w:hAnsi="Calibri" w:cs="Calibri"/>
          <w:spacing w:val="-1"/>
          <w:sz w:val="19"/>
          <w:szCs w:val="19"/>
        </w:rPr>
        <w:t xml:space="preserve"> </w:t>
      </w:r>
      <w:r>
        <w:rPr>
          <w:rFonts w:ascii="Calibri" w:eastAsia="Calibri" w:hAnsi="Calibri" w:cs="Calibri"/>
          <w:sz w:val="19"/>
          <w:szCs w:val="19"/>
        </w:rPr>
        <w:t>understanding</w:t>
      </w:r>
      <w:r>
        <w:rPr>
          <w:rFonts w:ascii="Calibri" w:eastAsia="Calibri" w:hAnsi="Calibri" w:cs="Calibri"/>
          <w:spacing w:val="-1"/>
          <w:sz w:val="19"/>
          <w:szCs w:val="19"/>
        </w:rPr>
        <w:t xml:space="preserve"> </w:t>
      </w:r>
      <w:r>
        <w:rPr>
          <w:rFonts w:ascii="Calibri" w:eastAsia="Calibri" w:hAnsi="Calibri" w:cs="Calibri"/>
          <w:sz w:val="19"/>
          <w:szCs w:val="19"/>
        </w:rPr>
        <w:t>of how technology</w:t>
      </w:r>
      <w:r>
        <w:rPr>
          <w:rFonts w:ascii="Calibri" w:eastAsia="Calibri" w:hAnsi="Calibri" w:cs="Calibri"/>
          <w:spacing w:val="-1"/>
          <w:sz w:val="19"/>
          <w:szCs w:val="19"/>
        </w:rPr>
        <w:t xml:space="preserve"> </w:t>
      </w:r>
      <w:r>
        <w:rPr>
          <w:rFonts w:ascii="Calibri" w:eastAsia="Calibri" w:hAnsi="Calibri" w:cs="Calibri"/>
          <w:sz w:val="19"/>
          <w:szCs w:val="19"/>
        </w:rPr>
        <w:t>can be used to align the requirements</w:t>
      </w:r>
      <w:r>
        <w:rPr>
          <w:rFonts w:ascii="Calibri" w:eastAsia="Calibri" w:hAnsi="Calibri" w:cs="Calibri"/>
          <w:spacing w:val="-1"/>
          <w:sz w:val="19"/>
          <w:szCs w:val="19"/>
        </w:rPr>
        <w:t xml:space="preserve"> </w:t>
      </w:r>
      <w:r>
        <w:rPr>
          <w:rFonts w:ascii="Calibri" w:eastAsia="Calibri" w:hAnsi="Calibri" w:cs="Calibri"/>
          <w:sz w:val="19"/>
          <w:szCs w:val="19"/>
        </w:rPr>
        <w:t xml:space="preserve">of both the business and the </w:t>
      </w:r>
      <w:r w:rsidR="00297792">
        <w:rPr>
          <w:rFonts w:ascii="Calibri" w:eastAsia="Calibri" w:hAnsi="Calibri" w:cs="Calibri"/>
          <w:sz w:val="19"/>
          <w:szCs w:val="19"/>
        </w:rPr>
        <w:t>customer. I</w:t>
      </w:r>
      <w:r>
        <w:rPr>
          <w:rFonts w:ascii="Calibri" w:eastAsia="Calibri" w:hAnsi="Calibri" w:cs="Calibri"/>
          <w:spacing w:val="-1"/>
          <w:sz w:val="19"/>
          <w:szCs w:val="19"/>
        </w:rPr>
        <w:t xml:space="preserve"> </w:t>
      </w:r>
      <w:r>
        <w:rPr>
          <w:rFonts w:ascii="Calibri" w:eastAsia="Calibri" w:hAnsi="Calibri" w:cs="Calibri"/>
          <w:sz w:val="19"/>
          <w:szCs w:val="19"/>
        </w:rPr>
        <w:t>am seeking</w:t>
      </w:r>
      <w:r>
        <w:rPr>
          <w:rFonts w:ascii="Calibri" w:eastAsia="Calibri" w:hAnsi="Calibri" w:cs="Calibri"/>
          <w:spacing w:val="-1"/>
          <w:sz w:val="19"/>
          <w:szCs w:val="19"/>
        </w:rPr>
        <w:t xml:space="preserve"> </w:t>
      </w:r>
      <w:r>
        <w:rPr>
          <w:rFonts w:ascii="Calibri" w:eastAsia="Calibri" w:hAnsi="Calibri" w:cs="Calibri"/>
          <w:sz w:val="19"/>
          <w:szCs w:val="19"/>
        </w:rPr>
        <w:t>a new challenge</w:t>
      </w:r>
      <w:r>
        <w:rPr>
          <w:rFonts w:ascii="Calibri" w:eastAsia="Calibri" w:hAnsi="Calibri" w:cs="Calibri"/>
          <w:spacing w:val="-1"/>
          <w:sz w:val="19"/>
          <w:szCs w:val="19"/>
        </w:rPr>
        <w:t xml:space="preserve"> </w:t>
      </w:r>
      <w:r>
        <w:rPr>
          <w:rFonts w:ascii="Calibri" w:eastAsia="Calibri" w:hAnsi="Calibri" w:cs="Calibri"/>
          <w:sz w:val="19"/>
          <w:szCs w:val="19"/>
        </w:rPr>
        <w:t>in a progressive</w:t>
      </w:r>
      <w:r>
        <w:rPr>
          <w:rFonts w:ascii="Calibri" w:eastAsia="Calibri" w:hAnsi="Calibri" w:cs="Calibri"/>
          <w:spacing w:val="-1"/>
          <w:sz w:val="19"/>
          <w:szCs w:val="19"/>
        </w:rPr>
        <w:t xml:space="preserve"> </w:t>
      </w:r>
      <w:r>
        <w:rPr>
          <w:rFonts w:ascii="Calibri" w:eastAsia="Calibri" w:hAnsi="Calibri" w:cs="Calibri"/>
          <w:sz w:val="19"/>
          <w:szCs w:val="19"/>
        </w:rPr>
        <w:t>and customer-centric</w:t>
      </w:r>
      <w:r>
        <w:rPr>
          <w:rFonts w:ascii="Calibri" w:eastAsia="Calibri" w:hAnsi="Calibri" w:cs="Calibri"/>
          <w:spacing w:val="-2"/>
          <w:sz w:val="19"/>
          <w:szCs w:val="19"/>
        </w:rPr>
        <w:t xml:space="preserve"> </w:t>
      </w:r>
      <w:r>
        <w:rPr>
          <w:rFonts w:ascii="Calibri" w:eastAsia="Calibri" w:hAnsi="Calibri" w:cs="Calibri"/>
          <w:sz w:val="19"/>
          <w:szCs w:val="19"/>
        </w:rPr>
        <w:t>organization</w:t>
      </w:r>
      <w:r>
        <w:rPr>
          <w:rFonts w:ascii="Calibri" w:eastAsia="Calibri" w:hAnsi="Calibri" w:cs="Calibri"/>
          <w:spacing w:val="-1"/>
          <w:sz w:val="19"/>
          <w:szCs w:val="19"/>
        </w:rPr>
        <w:t xml:space="preserve"> </w:t>
      </w:r>
      <w:r>
        <w:rPr>
          <w:rFonts w:ascii="Calibri" w:eastAsia="Calibri" w:hAnsi="Calibri" w:cs="Calibri"/>
          <w:sz w:val="19"/>
          <w:szCs w:val="19"/>
        </w:rPr>
        <w:t>where</w:t>
      </w:r>
      <w:r>
        <w:rPr>
          <w:rFonts w:ascii="Calibri" w:eastAsia="Calibri" w:hAnsi="Calibri" w:cs="Calibri"/>
          <w:spacing w:val="-1"/>
          <w:sz w:val="19"/>
          <w:szCs w:val="19"/>
        </w:rPr>
        <w:t xml:space="preserve"> </w:t>
      </w:r>
      <w:r>
        <w:rPr>
          <w:rFonts w:ascii="Calibri" w:eastAsia="Calibri" w:hAnsi="Calibri" w:cs="Calibri"/>
          <w:sz w:val="19"/>
          <w:szCs w:val="19"/>
        </w:rPr>
        <w:t>I can make the most of my love of technology</w:t>
      </w:r>
      <w:r>
        <w:rPr>
          <w:rFonts w:ascii="Calibri" w:eastAsia="Calibri" w:hAnsi="Calibri" w:cs="Calibri"/>
          <w:spacing w:val="-1"/>
          <w:sz w:val="19"/>
          <w:szCs w:val="19"/>
        </w:rPr>
        <w:t xml:space="preserve"> </w:t>
      </w:r>
      <w:r>
        <w:rPr>
          <w:rFonts w:ascii="Calibri" w:eastAsia="Calibri" w:hAnsi="Calibri" w:cs="Calibri"/>
          <w:sz w:val="19"/>
          <w:szCs w:val="19"/>
        </w:rPr>
        <w:t>and my knowledge</w:t>
      </w:r>
      <w:r>
        <w:rPr>
          <w:rFonts w:ascii="Calibri" w:eastAsia="Calibri" w:hAnsi="Calibri" w:cs="Calibri"/>
          <w:spacing w:val="-1"/>
          <w:sz w:val="19"/>
          <w:szCs w:val="19"/>
        </w:rPr>
        <w:t xml:space="preserve"> </w:t>
      </w:r>
      <w:r>
        <w:rPr>
          <w:rFonts w:ascii="Calibri" w:eastAsia="Calibri" w:hAnsi="Calibri" w:cs="Calibri"/>
          <w:sz w:val="19"/>
          <w:szCs w:val="19"/>
        </w:rPr>
        <w:t>of user-</w:t>
      </w:r>
      <w:r w:rsidR="00297792">
        <w:rPr>
          <w:rFonts w:ascii="Calibri" w:eastAsia="Calibri" w:hAnsi="Calibri" w:cs="Calibri"/>
          <w:sz w:val="19"/>
          <w:szCs w:val="19"/>
        </w:rPr>
        <w:t>centered</w:t>
      </w:r>
      <w:r>
        <w:rPr>
          <w:rFonts w:ascii="Calibri" w:eastAsia="Calibri" w:hAnsi="Calibri" w:cs="Calibri"/>
          <w:spacing w:val="-1"/>
          <w:sz w:val="19"/>
          <w:szCs w:val="19"/>
        </w:rPr>
        <w:t xml:space="preserve"> </w:t>
      </w:r>
      <w:r>
        <w:rPr>
          <w:rFonts w:ascii="Calibri" w:eastAsia="Calibri" w:hAnsi="Calibri" w:cs="Calibri"/>
          <w:sz w:val="19"/>
          <w:szCs w:val="19"/>
        </w:rPr>
        <w:t>design</w:t>
      </w:r>
      <w:r>
        <w:rPr>
          <w:rFonts w:ascii="Calibri" w:eastAsia="Calibri" w:hAnsi="Calibri" w:cs="Calibri"/>
          <w:spacing w:val="-1"/>
          <w:sz w:val="19"/>
          <w:szCs w:val="19"/>
        </w:rPr>
        <w:t xml:space="preserve"> </w:t>
      </w:r>
      <w:r>
        <w:rPr>
          <w:rFonts w:ascii="Calibri" w:eastAsia="Calibri" w:hAnsi="Calibri" w:cs="Calibri"/>
          <w:sz w:val="19"/>
          <w:szCs w:val="19"/>
        </w:rPr>
        <w:t>techniques.</w:t>
      </w:r>
      <w:r>
        <w:rPr>
          <w:rFonts w:ascii="Calibri" w:eastAsia="Calibri" w:hAnsi="Calibri" w:cs="Calibri"/>
          <w:spacing w:val="-1"/>
          <w:sz w:val="19"/>
          <w:szCs w:val="19"/>
        </w:rPr>
        <w:t xml:space="preserve"> </w:t>
      </w:r>
      <w:r>
        <w:rPr>
          <w:rFonts w:ascii="Calibri" w:eastAsia="Calibri" w:hAnsi="Calibri" w:cs="Calibri"/>
          <w:sz w:val="19"/>
          <w:szCs w:val="19"/>
        </w:rPr>
        <w:t>My passion for learning</w:t>
      </w:r>
      <w:r>
        <w:rPr>
          <w:rFonts w:ascii="Calibri" w:eastAsia="Calibri" w:hAnsi="Calibri" w:cs="Calibri"/>
          <w:spacing w:val="-1"/>
          <w:sz w:val="19"/>
          <w:szCs w:val="19"/>
        </w:rPr>
        <w:t xml:space="preserve"> </w:t>
      </w:r>
      <w:r>
        <w:rPr>
          <w:rFonts w:ascii="Calibri" w:eastAsia="Calibri" w:hAnsi="Calibri" w:cs="Calibri"/>
          <w:sz w:val="19"/>
          <w:szCs w:val="19"/>
        </w:rPr>
        <w:t>- and my involvement</w:t>
      </w:r>
      <w:r>
        <w:rPr>
          <w:rFonts w:ascii="Calibri" w:eastAsia="Calibri" w:hAnsi="Calibri" w:cs="Calibri"/>
          <w:spacing w:val="-1"/>
          <w:sz w:val="19"/>
          <w:szCs w:val="19"/>
        </w:rPr>
        <w:t xml:space="preserve"> </w:t>
      </w:r>
      <w:r>
        <w:rPr>
          <w:rFonts w:ascii="Calibri" w:eastAsia="Calibri" w:hAnsi="Calibri" w:cs="Calibri"/>
          <w:sz w:val="19"/>
          <w:szCs w:val="19"/>
        </w:rPr>
        <w:t>in the Web Development</w:t>
      </w:r>
      <w:r>
        <w:rPr>
          <w:rFonts w:ascii="Calibri" w:eastAsia="Calibri" w:hAnsi="Calibri" w:cs="Calibri"/>
          <w:spacing w:val="-1"/>
          <w:sz w:val="19"/>
          <w:szCs w:val="19"/>
        </w:rPr>
        <w:t xml:space="preserve"> </w:t>
      </w:r>
      <w:r>
        <w:rPr>
          <w:rFonts w:ascii="Calibri" w:eastAsia="Calibri" w:hAnsi="Calibri" w:cs="Calibri"/>
          <w:sz w:val="19"/>
          <w:szCs w:val="19"/>
        </w:rPr>
        <w:t>- means that I can continually</w:t>
      </w:r>
      <w:r>
        <w:rPr>
          <w:rFonts w:ascii="Calibri" w:eastAsia="Calibri" w:hAnsi="Calibri" w:cs="Calibri"/>
          <w:spacing w:val="-1"/>
          <w:sz w:val="19"/>
          <w:szCs w:val="19"/>
        </w:rPr>
        <w:t xml:space="preserve"> </w:t>
      </w:r>
      <w:r>
        <w:rPr>
          <w:rFonts w:ascii="Calibri" w:eastAsia="Calibri" w:hAnsi="Calibri" w:cs="Calibri"/>
          <w:sz w:val="19"/>
          <w:szCs w:val="19"/>
        </w:rPr>
        <w:t>offer the latest</w:t>
      </w:r>
      <w:r>
        <w:rPr>
          <w:rFonts w:ascii="Calibri" w:eastAsia="Calibri" w:hAnsi="Calibri" w:cs="Calibri"/>
          <w:spacing w:val="-1"/>
          <w:sz w:val="19"/>
          <w:szCs w:val="19"/>
        </w:rPr>
        <w:t xml:space="preserve"> </w:t>
      </w:r>
      <w:r>
        <w:rPr>
          <w:rFonts w:ascii="Calibri" w:eastAsia="Calibri" w:hAnsi="Calibri" w:cs="Calibri"/>
          <w:sz w:val="19"/>
          <w:szCs w:val="19"/>
        </w:rPr>
        <w:t>technology,</w:t>
      </w:r>
      <w:r>
        <w:rPr>
          <w:rFonts w:ascii="Calibri" w:eastAsia="Calibri" w:hAnsi="Calibri" w:cs="Calibri"/>
          <w:spacing w:val="-1"/>
          <w:sz w:val="19"/>
          <w:szCs w:val="19"/>
        </w:rPr>
        <w:t xml:space="preserve"> </w:t>
      </w:r>
      <w:r>
        <w:rPr>
          <w:rFonts w:ascii="Calibri" w:eastAsia="Calibri" w:hAnsi="Calibri" w:cs="Calibri"/>
          <w:sz w:val="19"/>
          <w:szCs w:val="19"/>
        </w:rPr>
        <w:t>practices</w:t>
      </w:r>
      <w:r>
        <w:rPr>
          <w:rFonts w:ascii="Calibri" w:eastAsia="Calibri" w:hAnsi="Calibri" w:cs="Calibri"/>
          <w:spacing w:val="-1"/>
          <w:sz w:val="19"/>
          <w:szCs w:val="19"/>
        </w:rPr>
        <w:t xml:space="preserve"> </w:t>
      </w:r>
      <w:r>
        <w:rPr>
          <w:rFonts w:ascii="Calibri" w:eastAsia="Calibri" w:hAnsi="Calibri" w:cs="Calibri"/>
          <w:sz w:val="19"/>
          <w:szCs w:val="19"/>
        </w:rPr>
        <w:t>and ideas to the team,</w:t>
      </w:r>
      <w:r>
        <w:rPr>
          <w:rFonts w:ascii="Calibri" w:eastAsia="Calibri" w:hAnsi="Calibri" w:cs="Calibri"/>
          <w:spacing w:val="-1"/>
          <w:sz w:val="19"/>
          <w:szCs w:val="19"/>
        </w:rPr>
        <w:t xml:space="preserve"> </w:t>
      </w:r>
      <w:r>
        <w:rPr>
          <w:rFonts w:ascii="Calibri" w:eastAsia="Calibri" w:hAnsi="Calibri" w:cs="Calibri"/>
          <w:sz w:val="19"/>
          <w:szCs w:val="19"/>
        </w:rPr>
        <w:t>ensuring</w:t>
      </w:r>
      <w:r>
        <w:rPr>
          <w:rFonts w:ascii="Calibri" w:eastAsia="Calibri" w:hAnsi="Calibri" w:cs="Calibri"/>
          <w:spacing w:val="-1"/>
          <w:sz w:val="19"/>
          <w:szCs w:val="19"/>
        </w:rPr>
        <w:t xml:space="preserve"> </w:t>
      </w:r>
      <w:r>
        <w:rPr>
          <w:rFonts w:ascii="Calibri" w:eastAsia="Calibri" w:hAnsi="Calibri" w:cs="Calibri"/>
          <w:sz w:val="19"/>
          <w:szCs w:val="19"/>
        </w:rPr>
        <w:t>the company</w:t>
      </w:r>
      <w:r>
        <w:rPr>
          <w:rFonts w:ascii="Calibri" w:eastAsia="Calibri" w:hAnsi="Calibri" w:cs="Calibri"/>
          <w:spacing w:val="-1"/>
          <w:sz w:val="19"/>
          <w:szCs w:val="19"/>
        </w:rPr>
        <w:t xml:space="preserve"> </w:t>
      </w:r>
      <w:r>
        <w:rPr>
          <w:rFonts w:ascii="Calibri" w:eastAsia="Calibri" w:hAnsi="Calibri" w:cs="Calibri"/>
          <w:sz w:val="19"/>
          <w:szCs w:val="19"/>
        </w:rPr>
        <w:t>is at the very forefront</w:t>
      </w:r>
      <w:r>
        <w:rPr>
          <w:rFonts w:ascii="Calibri" w:eastAsia="Calibri" w:hAnsi="Calibri" w:cs="Calibri"/>
          <w:spacing w:val="-1"/>
          <w:sz w:val="19"/>
          <w:szCs w:val="19"/>
        </w:rPr>
        <w:t xml:space="preserve"> </w:t>
      </w:r>
      <w:r>
        <w:rPr>
          <w:rFonts w:ascii="Calibri" w:eastAsia="Calibri" w:hAnsi="Calibri" w:cs="Calibri"/>
          <w:sz w:val="19"/>
          <w:szCs w:val="19"/>
        </w:rPr>
        <w:t>of customer</w:t>
      </w:r>
      <w:r>
        <w:rPr>
          <w:rFonts w:ascii="Calibri" w:eastAsia="Calibri" w:hAnsi="Calibri" w:cs="Calibri"/>
          <w:spacing w:val="-1"/>
          <w:sz w:val="19"/>
          <w:szCs w:val="19"/>
        </w:rPr>
        <w:t xml:space="preserve"> </w:t>
      </w:r>
      <w:r>
        <w:rPr>
          <w:rFonts w:ascii="Calibri" w:eastAsia="Calibri" w:hAnsi="Calibri" w:cs="Calibri"/>
          <w:sz w:val="19"/>
          <w:szCs w:val="19"/>
        </w:rPr>
        <w:t>experiences.</w:t>
      </w:r>
    </w:p>
    <w:p w:rsidR="00F946A9" w:rsidRDefault="00F946A9">
      <w:pPr>
        <w:spacing w:before="6" w:line="260" w:lineRule="exact"/>
        <w:rPr>
          <w:sz w:val="26"/>
          <w:szCs w:val="26"/>
        </w:rPr>
      </w:pPr>
    </w:p>
    <w:p w:rsidR="00F946A9" w:rsidRDefault="005D511C">
      <w:pPr>
        <w:spacing w:before="88" w:line="299" w:lineRule="auto"/>
        <w:ind w:left="213" w:right="9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k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 fa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aced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2"/>
        </w:rPr>
        <w:t>r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  <w:spacing w:val="-1"/>
        </w:rPr>
        <w:t>me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odu</w:t>
      </w:r>
      <w:r>
        <w:rPr>
          <w:rFonts w:ascii="Calibri" w:eastAsia="Calibri" w:hAnsi="Calibri" w:cs="Calibri"/>
        </w:rPr>
        <w:t>cing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spacing w:val="1"/>
        </w:rPr>
        <w:t>h</w:t>
      </w:r>
      <w:r>
        <w:rPr>
          <w:rFonts w:ascii="Calibri" w:eastAsia="Calibri" w:hAnsi="Calibri" w:cs="Calibri"/>
        </w:rPr>
        <w:t>igh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ol</w:t>
      </w:r>
      <w:r>
        <w:rPr>
          <w:rFonts w:ascii="Calibri" w:eastAsia="Calibri" w:hAnsi="Calibri" w:cs="Calibri"/>
          <w:spacing w:val="1"/>
        </w:rPr>
        <w:t>um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2"/>
        </w:rPr>
        <w:t>w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b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2"/>
        </w:rPr>
        <w:t>t</w:t>
      </w:r>
      <w:r>
        <w:rPr>
          <w:rFonts w:ascii="Calibri" w:eastAsia="Calibri" w:hAnsi="Calibri" w:cs="Calibri"/>
          <w:spacing w:val="-1"/>
        </w:rPr>
        <w:t>es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8"/>
        </w:rPr>
        <w:t xml:space="preserve"> </w:t>
      </w:r>
      <w:proofErr w:type="gramStart"/>
      <w:r>
        <w:rPr>
          <w:rFonts w:ascii="Calibri" w:eastAsia="Calibri" w:hAnsi="Calibri" w:cs="Calibri"/>
          <w:spacing w:val="2"/>
        </w:rPr>
        <w:t>R</w:t>
      </w:r>
      <w:r>
        <w:rPr>
          <w:rFonts w:ascii="Calibri" w:eastAsia="Calibri" w:hAnsi="Calibri" w:cs="Calibri"/>
          <w:spacing w:val="-1"/>
        </w:rPr>
        <w:t>es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>ns</w:t>
      </w:r>
      <w:r>
        <w:rPr>
          <w:rFonts w:ascii="Calibri" w:eastAsia="Calibri" w:hAnsi="Calibri" w:cs="Calibri"/>
          <w:spacing w:val="2"/>
        </w:rPr>
        <w:t>i</w:t>
      </w:r>
      <w:r>
        <w:rPr>
          <w:rFonts w:ascii="Calibri" w:eastAsia="Calibri" w:hAnsi="Calibri" w:cs="Calibri"/>
          <w:spacing w:val="1"/>
        </w:rPr>
        <w:t>b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for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lo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 xml:space="preserve">g </w:t>
      </w:r>
      <w:r>
        <w:rPr>
          <w:rFonts w:ascii="Calibri" w:eastAsia="Calibri" w:hAnsi="Calibri" w:cs="Calibri"/>
          <w:spacing w:val="-1"/>
        </w:rPr>
        <w:t>we</w:t>
      </w:r>
      <w:r>
        <w:rPr>
          <w:rFonts w:ascii="Calibri" w:eastAsia="Calibri" w:hAnsi="Calibri" w:cs="Calibri"/>
          <w:spacing w:val="1"/>
        </w:rPr>
        <w:t>bs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th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gi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u</w:t>
      </w:r>
      <w:r>
        <w:rPr>
          <w:rFonts w:ascii="Calibri" w:eastAsia="Calibri" w:hAnsi="Calibri" w:cs="Calibri"/>
          <w:spacing w:val="3"/>
        </w:rPr>
        <w:t>s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2"/>
        </w:rPr>
        <w:t>r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 s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3"/>
        </w:rPr>
        <w:t>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an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rich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3"/>
        </w:rPr>
        <w:t>n</w:t>
      </w:r>
      <w:r>
        <w:rPr>
          <w:rFonts w:ascii="Calibri" w:eastAsia="Calibri" w:hAnsi="Calibri" w:cs="Calibri"/>
        </w:rPr>
        <w:t>ter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x</w:t>
      </w:r>
      <w:r>
        <w:rPr>
          <w:rFonts w:ascii="Calibri" w:eastAsia="Calibri" w:hAnsi="Calibri" w:cs="Calibri"/>
          <w:spacing w:val="3"/>
        </w:rPr>
        <w:t>p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2"/>
        </w:rPr>
        <w:t>i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an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for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b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th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2"/>
        </w:rPr>
        <w:t>r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oi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of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ct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f</w:t>
      </w:r>
      <w:r>
        <w:rPr>
          <w:rFonts w:ascii="Calibri" w:eastAsia="Calibri" w:hAnsi="Calibri" w:cs="Calibri"/>
        </w:rPr>
        <w:t xml:space="preserve">or 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u</w:t>
      </w:r>
      <w:r>
        <w:rPr>
          <w:rFonts w:ascii="Calibri" w:eastAsia="Calibri" w:hAnsi="Calibri" w:cs="Calibri"/>
          <w:spacing w:val="-1"/>
        </w:rPr>
        <w:t>se</w:t>
      </w:r>
      <w:r>
        <w:rPr>
          <w:rFonts w:ascii="Calibri" w:eastAsia="Calibri" w:hAnsi="Calibri" w:cs="Calibri"/>
        </w:rPr>
        <w:t>rs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3"/>
        </w:rPr>
        <w:t>i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th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an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qu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tech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ical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ob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ms</w:t>
      </w:r>
      <w:r>
        <w:rPr>
          <w:rFonts w:ascii="Calibri" w:eastAsia="Calibri" w:hAnsi="Calibri" w:cs="Calibri"/>
        </w:rPr>
        <w:t>.</w:t>
      </w:r>
      <w:proofErr w:type="gramEnd"/>
    </w:p>
    <w:p w:rsidR="00F946A9" w:rsidRDefault="005D511C">
      <w:pPr>
        <w:spacing w:before="61"/>
        <w:ind w:left="258" w:right="9013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pacing w:val="-1"/>
        </w:rPr>
        <w:t>D</w:t>
      </w:r>
      <w:r>
        <w:rPr>
          <w:rFonts w:ascii="Calibri" w:eastAsia="Calibri" w:hAnsi="Calibri" w:cs="Calibri"/>
          <w:b/>
          <w:spacing w:val="1"/>
        </w:rPr>
        <w:t>u</w:t>
      </w:r>
      <w:r>
        <w:rPr>
          <w:rFonts w:ascii="Calibri" w:eastAsia="Calibri" w:hAnsi="Calibri" w:cs="Calibri"/>
          <w:b/>
        </w:rPr>
        <w:t>ties:</w:t>
      </w:r>
    </w:p>
    <w:p w:rsidR="00F946A9" w:rsidRDefault="005D511C">
      <w:pPr>
        <w:spacing w:before="1"/>
        <w:ind w:left="258" w:right="4433"/>
        <w:jc w:val="both"/>
        <w:rPr>
          <w:rFonts w:ascii="Calibri" w:eastAsia="Calibri" w:hAnsi="Calibri" w:cs="Calibri"/>
        </w:rPr>
      </w:pPr>
      <w:proofErr w:type="gramStart"/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 w:rsidR="002A7DA8">
        <w:rPr>
          <w:rFonts w:ascii="Calibri" w:eastAsia="Calibri" w:hAnsi="Calibri" w:cs="Calibri"/>
        </w:rPr>
        <w:t>optimizing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2"/>
        </w:rPr>
        <w:t>w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ts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f</w:t>
      </w:r>
      <w:r>
        <w:rPr>
          <w:rFonts w:ascii="Calibri" w:eastAsia="Calibri" w:hAnsi="Calibri" w:cs="Calibri"/>
        </w:rPr>
        <w:t>or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timal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  <w:spacing w:val="1"/>
        </w:rPr>
        <w:t>pe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an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f</w:t>
      </w:r>
      <w:r>
        <w:rPr>
          <w:rFonts w:ascii="Calibri" w:eastAsia="Calibri" w:hAnsi="Calibri" w:cs="Calibri"/>
        </w:rPr>
        <w:t>orma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  <w:spacing w:val="2"/>
        </w:rPr>
        <w:t>c</w:t>
      </w:r>
      <w:r>
        <w:rPr>
          <w:rFonts w:ascii="Calibri" w:eastAsia="Calibri" w:hAnsi="Calibri" w:cs="Calibri"/>
          <w:spacing w:val="3"/>
        </w:rPr>
        <w:t>e</w:t>
      </w:r>
      <w:r>
        <w:rPr>
          <w:rFonts w:ascii="Calibri" w:eastAsia="Calibri" w:hAnsi="Calibri" w:cs="Calibri"/>
        </w:rPr>
        <w:t>.</w:t>
      </w:r>
      <w:proofErr w:type="gramEnd"/>
    </w:p>
    <w:p w:rsidR="00F946A9" w:rsidRDefault="005D511C">
      <w:pPr>
        <w:spacing w:line="260" w:lineRule="exact"/>
        <w:ind w:left="258" w:right="3130"/>
        <w:jc w:val="both"/>
        <w:rPr>
          <w:rFonts w:ascii="Calibri" w:eastAsia="Calibri" w:hAnsi="Calibri" w:cs="Calibri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arc</w:t>
      </w:r>
      <w:r>
        <w:rPr>
          <w:rFonts w:ascii="Calibri" w:eastAsia="Calibri" w:hAnsi="Calibri" w:cs="Calibri"/>
          <w:spacing w:val="1"/>
        </w:rPr>
        <w:t>h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1"/>
        </w:rPr>
        <w:t>ne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hn</w:t>
      </w:r>
      <w:r>
        <w:rPr>
          <w:rFonts w:ascii="Calibri" w:eastAsia="Calibri" w:hAnsi="Calibri" w:cs="Calibri"/>
        </w:rPr>
        <w:t>ologi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so</w:t>
      </w:r>
      <w:r>
        <w:rPr>
          <w:rFonts w:ascii="Calibri" w:eastAsia="Calibri" w:hAnsi="Calibri" w:cs="Calibri"/>
          <w:spacing w:val="-1"/>
        </w:rPr>
        <w:t>f</w:t>
      </w:r>
      <w:r>
        <w:rPr>
          <w:rFonts w:ascii="Calibri" w:eastAsia="Calibri" w:hAnsi="Calibri" w:cs="Calibri"/>
          <w:spacing w:val="3"/>
        </w:rPr>
        <w:t>t</w:t>
      </w:r>
      <w:r>
        <w:rPr>
          <w:rFonts w:ascii="Calibri" w:eastAsia="Calibri" w:hAnsi="Calibri" w:cs="Calibri"/>
          <w:spacing w:val="-1"/>
        </w:rPr>
        <w:t>w</w:t>
      </w:r>
      <w:r>
        <w:rPr>
          <w:rFonts w:ascii="Calibri" w:eastAsia="Calibri" w:hAnsi="Calibri" w:cs="Calibri"/>
        </w:rPr>
        <w:t>are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ac</w:t>
      </w:r>
      <w:r>
        <w:rPr>
          <w:rFonts w:ascii="Calibri" w:eastAsia="Calibri" w:hAnsi="Calibri" w:cs="Calibri"/>
          <w:spacing w:val="1"/>
        </w:rPr>
        <w:t>k</w:t>
      </w:r>
      <w:r>
        <w:rPr>
          <w:rFonts w:ascii="Calibri" w:eastAsia="Calibri" w:hAnsi="Calibri" w:cs="Calibri"/>
        </w:rPr>
        <w:t>ag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an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h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  <w:spacing w:val="-1"/>
        </w:rPr>
        <w:t>w</w:t>
      </w:r>
      <w:r>
        <w:rPr>
          <w:rFonts w:ascii="Calibri" w:eastAsia="Calibri" w:hAnsi="Calibri" w:cs="Calibri"/>
        </w:rPr>
        <w:t>are</w:t>
      </w:r>
      <w:r>
        <w:rPr>
          <w:rFonts w:ascii="Calibri" w:eastAsia="Calibri" w:hAnsi="Calibri" w:cs="Calibri"/>
          <w:spacing w:val="-9"/>
        </w:rPr>
        <w:t xml:space="preserve"> </w:t>
      </w:r>
      <w:proofErr w:type="gramStart"/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odu</w:t>
      </w:r>
      <w:r>
        <w:rPr>
          <w:rFonts w:ascii="Calibri" w:eastAsia="Calibri" w:hAnsi="Calibri" w:cs="Calibri"/>
        </w:rPr>
        <w:t>cts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.</w:t>
      </w:r>
      <w:proofErr w:type="gramEnd"/>
    </w:p>
    <w:p w:rsidR="00F946A9" w:rsidRDefault="005D511C">
      <w:pPr>
        <w:spacing w:line="260" w:lineRule="exact"/>
        <w:ind w:left="258" w:right="2196"/>
        <w:jc w:val="both"/>
        <w:rPr>
          <w:rFonts w:ascii="Calibri" w:eastAsia="Calibri" w:hAnsi="Calibri" w:cs="Calibri"/>
        </w:rPr>
      </w:pPr>
      <w:proofErr w:type="gramStart"/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3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u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om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2"/>
        </w:rPr>
        <w:t>r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an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cli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ts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limit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1"/>
        </w:rPr>
        <w:t>on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f 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  <w:spacing w:val="3"/>
        </w:rPr>
        <w:t>t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an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b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2"/>
        </w:rPr>
        <w:t>t</w:t>
      </w:r>
      <w:r>
        <w:rPr>
          <w:rFonts w:ascii="Calibri" w:eastAsia="Calibri" w:hAnsi="Calibri" w:cs="Calibri"/>
        </w:rPr>
        <w:t xml:space="preserve">e </w:t>
      </w:r>
      <w:r>
        <w:rPr>
          <w:rFonts w:ascii="Calibri" w:eastAsia="Calibri" w:hAnsi="Calibri" w:cs="Calibri"/>
          <w:spacing w:val="-1"/>
        </w:rPr>
        <w:t>f</w:t>
      </w:r>
      <w:r>
        <w:rPr>
          <w:rFonts w:ascii="Calibri" w:eastAsia="Calibri" w:hAnsi="Calibri" w:cs="Calibri"/>
          <w:spacing w:val="1"/>
        </w:rPr>
        <w:t>un</w:t>
      </w:r>
      <w:r>
        <w:rPr>
          <w:rFonts w:ascii="Calibri" w:eastAsia="Calibri" w:hAnsi="Calibri" w:cs="Calibri"/>
        </w:rPr>
        <w:t>ctio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ali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3"/>
        </w:rPr>
        <w:t>y</w:t>
      </w:r>
      <w:r>
        <w:rPr>
          <w:rFonts w:ascii="Calibri" w:eastAsia="Calibri" w:hAnsi="Calibri" w:cs="Calibri"/>
        </w:rPr>
        <w:t>.</w:t>
      </w:r>
      <w:proofErr w:type="gramEnd"/>
    </w:p>
    <w:p w:rsidR="00F946A9" w:rsidRDefault="005D511C">
      <w:pPr>
        <w:spacing w:line="260" w:lineRule="exact"/>
        <w:ind w:left="258" w:right="2659"/>
        <w:jc w:val="both"/>
        <w:rPr>
          <w:rFonts w:ascii="Calibri" w:eastAsia="Calibri" w:hAnsi="Calibri" w:cs="Calibri"/>
        </w:rPr>
      </w:pPr>
      <w:proofErr w:type="gramStart"/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rFonts w:ascii="Calibri" w:eastAsia="Calibri" w:hAnsi="Calibri" w:cs="Calibri"/>
        </w:rPr>
        <w:t>Make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  <w:spacing w:val="1"/>
        </w:rPr>
        <w:t>u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2"/>
        </w:rPr>
        <w:t>g</w:t>
      </w:r>
      <w:r>
        <w:rPr>
          <w:rFonts w:ascii="Calibri" w:eastAsia="Calibri" w:hAnsi="Calibri" w:cs="Calibri"/>
          <w:spacing w:val="-1"/>
        </w:rPr>
        <w:t>es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3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for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3"/>
        </w:rPr>
        <w:t>o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me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ts</w:t>
      </w:r>
      <w:r>
        <w:rPr>
          <w:rFonts w:ascii="Calibri" w:eastAsia="Calibri" w:hAnsi="Calibri" w:cs="Calibri"/>
          <w:spacing w:val="-13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te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hn</w:t>
      </w:r>
      <w:r>
        <w:rPr>
          <w:rFonts w:ascii="Calibri" w:eastAsia="Calibri" w:hAnsi="Calibri" w:cs="Calibri"/>
        </w:rPr>
        <w:t>olog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co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tent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u</w:t>
      </w:r>
      <w:r>
        <w:rPr>
          <w:rFonts w:ascii="Calibri" w:eastAsia="Calibri" w:hAnsi="Calibri" w:cs="Calibri"/>
          <w:spacing w:val="-1"/>
        </w:rPr>
        <w:t>se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teracti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3"/>
        </w:rPr>
        <w:t>n</w:t>
      </w:r>
      <w:r>
        <w:rPr>
          <w:rFonts w:ascii="Calibri" w:eastAsia="Calibri" w:hAnsi="Calibri" w:cs="Calibri"/>
        </w:rPr>
        <w:t>.</w:t>
      </w:r>
      <w:proofErr w:type="gramEnd"/>
    </w:p>
    <w:p w:rsidR="00F946A9" w:rsidRDefault="005D511C">
      <w:pPr>
        <w:spacing w:line="260" w:lineRule="exact"/>
        <w:ind w:left="258" w:right="4148"/>
        <w:jc w:val="both"/>
        <w:rPr>
          <w:rFonts w:ascii="Calibri" w:eastAsia="Calibri" w:hAnsi="Calibri" w:cs="Calibri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pacing w:val="-1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g</w:t>
      </w:r>
      <w:proofErr w:type="gramEnd"/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 w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3"/>
        </w:rPr>
        <w:t>b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ite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be</w:t>
      </w:r>
      <w:r>
        <w:rPr>
          <w:rFonts w:ascii="Calibri" w:eastAsia="Calibri" w:hAnsi="Calibri" w:cs="Calibri"/>
          <w:spacing w:val="-1"/>
        </w:rPr>
        <w:t>f</w:t>
      </w:r>
      <w:r>
        <w:rPr>
          <w:rFonts w:ascii="Calibri" w:eastAsia="Calibri" w:hAnsi="Calibri" w:cs="Calibri"/>
        </w:rPr>
        <w:t>ore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3"/>
        </w:rPr>
        <w:t>o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2"/>
        </w:rPr>
        <w:t>i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op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tify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ob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"/>
        </w:rPr>
        <w:t>ems</w:t>
      </w:r>
      <w:r>
        <w:rPr>
          <w:rFonts w:ascii="Calibri" w:eastAsia="Calibri" w:hAnsi="Calibri" w:cs="Calibri"/>
        </w:rPr>
        <w:t>.</w:t>
      </w:r>
    </w:p>
    <w:p w:rsidR="00F946A9" w:rsidRDefault="005D511C">
      <w:pPr>
        <w:spacing w:line="260" w:lineRule="exact"/>
        <w:ind w:left="258" w:right="4647"/>
        <w:jc w:val="both"/>
        <w:rPr>
          <w:rFonts w:ascii="Calibri" w:eastAsia="Calibri" w:hAnsi="Calibri" w:cs="Calibri"/>
        </w:rPr>
      </w:pPr>
      <w:proofErr w:type="gramStart"/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>es</w:t>
      </w:r>
      <w:r>
        <w:rPr>
          <w:rFonts w:ascii="Calibri" w:eastAsia="Calibri" w:hAnsi="Calibri" w:cs="Calibri"/>
          <w:spacing w:val="2"/>
        </w:rPr>
        <w:t>i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an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cidi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  <w:spacing w:val="1"/>
        </w:rPr>
        <w:t>u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>u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of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 w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3"/>
        </w:rPr>
        <w:t>b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ite.</w:t>
      </w:r>
      <w:proofErr w:type="gramEnd"/>
    </w:p>
    <w:p w:rsidR="00F946A9" w:rsidRDefault="005D511C">
      <w:pPr>
        <w:spacing w:line="260" w:lineRule="exact"/>
        <w:ind w:left="258" w:right="4282"/>
        <w:jc w:val="both"/>
        <w:rPr>
          <w:rFonts w:ascii="Calibri" w:eastAsia="Calibri" w:hAnsi="Calibri" w:cs="Calibri"/>
        </w:rPr>
      </w:pPr>
      <w:proofErr w:type="gramStart"/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rFonts w:ascii="Calibri" w:eastAsia="Calibri" w:hAnsi="Calibri" w:cs="Calibri"/>
        </w:rPr>
        <w:t>Ch</w:t>
      </w:r>
      <w:r>
        <w:rPr>
          <w:rFonts w:ascii="Calibri" w:eastAsia="Calibri" w:hAnsi="Calibri" w:cs="Calibri"/>
          <w:spacing w:val="1"/>
        </w:rPr>
        <w:t>an</w:t>
      </w:r>
      <w:r>
        <w:rPr>
          <w:rFonts w:ascii="Calibri" w:eastAsia="Calibri" w:hAnsi="Calibri" w:cs="Calibri"/>
        </w:rPr>
        <w:t>ging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od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so</w:t>
      </w:r>
      <w:r>
        <w:rPr>
          <w:rFonts w:ascii="Calibri" w:eastAsia="Calibri" w:hAnsi="Calibri" w:cs="Calibri"/>
          <w:spacing w:val="-1"/>
        </w:rPr>
        <w:t>f</w:t>
      </w:r>
      <w:r>
        <w:rPr>
          <w:rFonts w:ascii="Calibri" w:eastAsia="Calibri" w:hAnsi="Calibri" w:cs="Calibri"/>
          <w:spacing w:val="3"/>
        </w:rPr>
        <w:t>t</w:t>
      </w:r>
      <w:r>
        <w:rPr>
          <w:rFonts w:ascii="Calibri" w:eastAsia="Calibri" w:hAnsi="Calibri" w:cs="Calibri"/>
          <w:spacing w:val="-1"/>
        </w:rPr>
        <w:t>w</w:t>
      </w:r>
      <w:r>
        <w:rPr>
          <w:rFonts w:ascii="Calibri" w:eastAsia="Calibri" w:hAnsi="Calibri" w:cs="Calibri"/>
        </w:rPr>
        <w:t>are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or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gra</w:t>
      </w:r>
      <w:r>
        <w:rPr>
          <w:rFonts w:ascii="Calibri" w:eastAsia="Calibri" w:hAnsi="Calibri" w:cs="Calibri"/>
          <w:spacing w:val="1"/>
        </w:rPr>
        <w:t>ph</w:t>
      </w:r>
      <w:r>
        <w:rPr>
          <w:rFonts w:ascii="Calibri" w:eastAsia="Calibri" w:hAnsi="Calibri" w:cs="Calibri"/>
        </w:rPr>
        <w:t>ics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ex</w:t>
      </w:r>
      <w:r>
        <w:rPr>
          <w:rFonts w:ascii="Calibri" w:eastAsia="Calibri" w:hAnsi="Calibri" w:cs="Calibri"/>
          <w:spacing w:val="2"/>
        </w:rPr>
        <w:t>i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2"/>
        </w:rPr>
        <w:t>w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b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2"/>
        </w:rPr>
        <w:t>t</w:t>
      </w:r>
      <w:r>
        <w:rPr>
          <w:rFonts w:ascii="Calibri" w:eastAsia="Calibri" w:hAnsi="Calibri" w:cs="Calibri"/>
          <w:spacing w:val="-1"/>
        </w:rPr>
        <w:t>es</w:t>
      </w:r>
      <w:r>
        <w:rPr>
          <w:rFonts w:ascii="Calibri" w:eastAsia="Calibri" w:hAnsi="Calibri" w:cs="Calibri"/>
        </w:rPr>
        <w:t>.</w:t>
      </w:r>
      <w:proofErr w:type="gramEnd"/>
    </w:p>
    <w:p w:rsidR="00F946A9" w:rsidRDefault="005D511C">
      <w:pPr>
        <w:spacing w:line="260" w:lineRule="exact"/>
        <w:ind w:left="258" w:right="2287"/>
        <w:jc w:val="both"/>
        <w:rPr>
          <w:rFonts w:ascii="Calibri" w:eastAsia="Calibri" w:hAnsi="Calibri" w:cs="Calibri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</w:rPr>
        <w:t>Cr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g</w:t>
      </w:r>
      <w:proofErr w:type="gramEnd"/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ey</w:t>
      </w:r>
      <w:r>
        <w:rPr>
          <w:rFonts w:ascii="Calibri" w:eastAsia="Calibri" w:hAnsi="Calibri" w:cs="Calibri"/>
          <w:spacing w:val="3"/>
        </w:rPr>
        <w:t>e</w:t>
      </w:r>
      <w:r>
        <w:rPr>
          <w:rFonts w:ascii="Calibri" w:eastAsia="Calibri" w:hAnsi="Calibri" w:cs="Calibri"/>
          <w:spacing w:val="-1"/>
        </w:rPr>
        <w:t>-</w:t>
      </w:r>
      <w:r>
        <w:rPr>
          <w:rFonts w:ascii="Calibri" w:eastAsia="Calibri" w:hAnsi="Calibri" w:cs="Calibri"/>
        </w:rPr>
        <w:t>ca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h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1"/>
        </w:rPr>
        <w:t>an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fu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ctio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igit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  <w:spacing w:val="-1"/>
        </w:rPr>
        <w:t>es</w:t>
      </w:r>
      <w:r>
        <w:rPr>
          <w:rFonts w:ascii="Calibri" w:eastAsia="Calibri" w:hAnsi="Calibri" w:cs="Calibri"/>
        </w:rPr>
        <w:t>ign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co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3"/>
        </w:rPr>
        <w:t>t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cro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ario</w:t>
      </w:r>
      <w:r>
        <w:rPr>
          <w:rFonts w:ascii="Calibri" w:eastAsia="Calibri" w:hAnsi="Calibri" w:cs="Calibri"/>
          <w:spacing w:val="1"/>
        </w:rPr>
        <w:t>u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f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2"/>
        </w:rPr>
        <w:t>r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3"/>
        </w:rPr>
        <w:t>s</w:t>
      </w:r>
      <w:r>
        <w:rPr>
          <w:rFonts w:ascii="Calibri" w:eastAsia="Calibri" w:hAnsi="Calibri" w:cs="Calibri"/>
        </w:rPr>
        <w:t>.</w:t>
      </w:r>
    </w:p>
    <w:p w:rsidR="00F946A9" w:rsidRDefault="00F946A9">
      <w:pPr>
        <w:spacing w:before="9" w:line="140" w:lineRule="exact"/>
        <w:rPr>
          <w:sz w:val="14"/>
          <w:szCs w:val="14"/>
        </w:rPr>
      </w:pPr>
    </w:p>
    <w:tbl>
      <w:tblPr>
        <w:tblW w:w="0" w:type="auto"/>
        <w:tblInd w:w="2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91"/>
        <w:gridCol w:w="2384"/>
        <w:gridCol w:w="2584"/>
      </w:tblGrid>
      <w:tr w:rsidR="00F946A9" w:rsidTr="007A4322">
        <w:trPr>
          <w:trHeight w:hRule="exact" w:val="596"/>
        </w:trPr>
        <w:tc>
          <w:tcPr>
            <w:tcW w:w="4091" w:type="dxa"/>
            <w:tcBorders>
              <w:top w:val="nil"/>
              <w:left w:val="nil"/>
              <w:bottom w:val="nil"/>
              <w:right w:val="nil"/>
            </w:tcBorders>
          </w:tcPr>
          <w:p w:rsidR="00F946A9" w:rsidRDefault="005D511C">
            <w:pPr>
              <w:spacing w:before="51"/>
              <w:ind w:left="4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E10000"/>
                <w:spacing w:val="1"/>
                <w:sz w:val="24"/>
                <w:szCs w:val="24"/>
              </w:rPr>
              <w:t>Ar</w:t>
            </w:r>
            <w:r>
              <w:rPr>
                <w:rFonts w:ascii="Calibri" w:eastAsia="Calibri" w:hAnsi="Calibri" w:cs="Calibri"/>
                <w:b/>
                <w:color w:val="E10000"/>
                <w:spacing w:val="-1"/>
                <w:sz w:val="24"/>
                <w:szCs w:val="24"/>
              </w:rPr>
              <w:t>ea</w:t>
            </w:r>
            <w:r>
              <w:rPr>
                <w:rFonts w:ascii="Calibri" w:eastAsia="Calibri" w:hAnsi="Calibri" w:cs="Calibri"/>
                <w:b/>
                <w:color w:val="E10000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b/>
                <w:color w:val="E1000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E10000"/>
                <w:sz w:val="24"/>
                <w:szCs w:val="24"/>
              </w:rPr>
              <w:t>of Ex</w:t>
            </w:r>
            <w:r>
              <w:rPr>
                <w:rFonts w:ascii="Calibri" w:eastAsia="Calibri" w:hAnsi="Calibri" w:cs="Calibri"/>
                <w:b/>
                <w:color w:val="E10000"/>
                <w:spacing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b/>
                <w:color w:val="E10000"/>
                <w:spacing w:val="-1"/>
                <w:sz w:val="24"/>
                <w:szCs w:val="24"/>
              </w:rPr>
              <w:t>er</w:t>
            </w:r>
            <w:r>
              <w:rPr>
                <w:rFonts w:ascii="Calibri" w:eastAsia="Calibri" w:hAnsi="Calibri" w:cs="Calibri"/>
                <w:b/>
                <w:color w:val="E10000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color w:val="E10000"/>
                <w:spacing w:val="2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color w:val="E10000"/>
                <w:sz w:val="24"/>
                <w:szCs w:val="24"/>
              </w:rPr>
              <w:t>se</w:t>
            </w:r>
          </w:p>
        </w:tc>
        <w:tc>
          <w:tcPr>
            <w:tcW w:w="49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946A9" w:rsidRDefault="00F946A9"/>
        </w:tc>
      </w:tr>
      <w:tr w:rsidR="00F946A9" w:rsidTr="007A4322">
        <w:trPr>
          <w:trHeight w:hRule="exact" w:val="1262"/>
        </w:trPr>
        <w:tc>
          <w:tcPr>
            <w:tcW w:w="4091" w:type="dxa"/>
            <w:tcBorders>
              <w:top w:val="nil"/>
              <w:left w:val="nil"/>
              <w:bottom w:val="nil"/>
              <w:right w:val="nil"/>
            </w:tcBorders>
          </w:tcPr>
          <w:p w:rsidR="00F946A9" w:rsidRDefault="008109E4">
            <w:pPr>
              <w:spacing w:before="20"/>
              <w:ind w:left="4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Wordp</w:t>
            </w:r>
            <w:r>
              <w:rPr>
                <w:rFonts w:ascii="Calibri" w:eastAsia="Calibri" w:hAnsi="Calibri" w:cs="Calibri"/>
                <w:spacing w:val="-1"/>
              </w:rPr>
              <w:t>r</w:t>
            </w:r>
            <w:r>
              <w:rPr>
                <w:rFonts w:ascii="Calibri" w:eastAsia="Calibri" w:hAnsi="Calibri" w:cs="Calibri"/>
              </w:rPr>
              <w:t>ess</w:t>
            </w:r>
            <w:proofErr w:type="spellEnd"/>
            <w:r w:rsidR="005D511C">
              <w:rPr>
                <w:rFonts w:ascii="Calibri" w:eastAsia="Calibri" w:hAnsi="Calibri" w:cs="Calibri"/>
              </w:rPr>
              <w:t xml:space="preserve">(CMS)                </w:t>
            </w:r>
            <w:r w:rsidR="005D511C">
              <w:rPr>
                <w:rFonts w:ascii="Calibri" w:eastAsia="Calibri" w:hAnsi="Calibri" w:cs="Calibri"/>
                <w:spacing w:val="34"/>
              </w:rPr>
              <w:t xml:space="preserve"> </w:t>
            </w:r>
            <w:r w:rsidR="005D511C">
              <w:rPr>
                <w:rFonts w:ascii="Calibri" w:eastAsia="Calibri" w:hAnsi="Calibri" w:cs="Calibri"/>
              </w:rPr>
              <w:t>HTML</w:t>
            </w:r>
          </w:p>
          <w:p w:rsidR="00F946A9" w:rsidRDefault="008109E4">
            <w:pPr>
              <w:ind w:left="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Open cart</w:t>
            </w:r>
            <w:r w:rsidR="005D511C">
              <w:rPr>
                <w:rFonts w:ascii="Calibri" w:eastAsia="Calibri" w:hAnsi="Calibri" w:cs="Calibri"/>
              </w:rPr>
              <w:t>(C</w:t>
            </w:r>
            <w:r w:rsidR="005D511C">
              <w:rPr>
                <w:rFonts w:ascii="Calibri" w:eastAsia="Calibri" w:hAnsi="Calibri" w:cs="Calibri"/>
                <w:spacing w:val="-1"/>
              </w:rPr>
              <w:t>M</w:t>
            </w:r>
            <w:r w:rsidR="005D511C">
              <w:rPr>
                <w:rFonts w:ascii="Calibri" w:eastAsia="Calibri" w:hAnsi="Calibri" w:cs="Calibri"/>
              </w:rPr>
              <w:t xml:space="preserve">S)                   </w:t>
            </w:r>
            <w:r w:rsidR="005D511C">
              <w:rPr>
                <w:rFonts w:ascii="Calibri" w:eastAsia="Calibri" w:hAnsi="Calibri" w:cs="Calibri"/>
                <w:spacing w:val="29"/>
              </w:rPr>
              <w:t xml:space="preserve"> </w:t>
            </w:r>
            <w:r w:rsidR="005D511C">
              <w:rPr>
                <w:rFonts w:ascii="Calibri" w:eastAsia="Calibri" w:hAnsi="Calibri" w:cs="Calibri"/>
              </w:rPr>
              <w:t>CSS/CSS3</w:t>
            </w:r>
          </w:p>
          <w:p w:rsidR="00F06D43" w:rsidRDefault="008109E4" w:rsidP="00F06D43">
            <w:pPr>
              <w:ind w:left="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Magneto</w:t>
            </w:r>
            <w:r w:rsidR="005D511C">
              <w:rPr>
                <w:rFonts w:ascii="Calibri" w:eastAsia="Calibri" w:hAnsi="Calibri" w:cs="Calibri"/>
              </w:rPr>
              <w:t xml:space="preserve">(CMS)          </w:t>
            </w:r>
            <w:r w:rsidR="005D511C">
              <w:rPr>
                <w:rFonts w:ascii="Calibri" w:eastAsia="Calibri" w:hAnsi="Calibri" w:cs="Calibri"/>
                <w:spacing w:val="22"/>
              </w:rPr>
              <w:t xml:space="preserve"> </w:t>
            </w:r>
            <w:r w:rsidR="005D511C">
              <w:rPr>
                <w:rFonts w:ascii="Calibri" w:eastAsia="Calibri" w:hAnsi="Calibri" w:cs="Calibri"/>
              </w:rPr>
              <w:t>PHP</w:t>
            </w:r>
            <w:r w:rsidR="005D511C">
              <w:rPr>
                <w:rFonts w:ascii="Calibri" w:eastAsia="Calibri" w:hAnsi="Calibri" w:cs="Calibri"/>
                <w:spacing w:val="-3"/>
              </w:rPr>
              <w:t xml:space="preserve"> </w:t>
            </w:r>
            <w:r w:rsidR="005D511C">
              <w:rPr>
                <w:rFonts w:ascii="Calibri" w:eastAsia="Calibri" w:hAnsi="Calibri" w:cs="Calibri"/>
              </w:rPr>
              <w:t>(Customization)</w:t>
            </w:r>
          </w:p>
          <w:p w:rsidR="00F06D43" w:rsidRDefault="00F06D43">
            <w:pPr>
              <w:ind w:left="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Website Optimization</w:t>
            </w:r>
            <w:r w:rsidR="0006637C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06637C">
              <w:rPr>
                <w:rFonts w:ascii="Calibri" w:eastAsia="Calibri" w:hAnsi="Calibri" w:cs="Calibri"/>
              </w:rPr>
              <w:t>Elementor</w:t>
            </w:r>
            <w:proofErr w:type="spellEnd"/>
            <w:r w:rsidR="0006637C">
              <w:rPr>
                <w:rFonts w:ascii="Calibri" w:eastAsia="Calibri" w:hAnsi="Calibri" w:cs="Calibri"/>
              </w:rPr>
              <w:t xml:space="preserve"> PRO</w:t>
            </w:r>
          </w:p>
          <w:p w:rsidR="00950D6C" w:rsidRDefault="00950D6C" w:rsidP="00F06D43">
            <w:pPr>
              <w:ind w:left="40"/>
              <w:rPr>
                <w:rFonts w:ascii="Calibri" w:eastAsia="Calibri" w:hAnsi="Calibri" w:cs="Calibri"/>
              </w:rPr>
            </w:pPr>
          </w:p>
        </w:tc>
        <w:tc>
          <w:tcPr>
            <w:tcW w:w="2384" w:type="dxa"/>
            <w:tcBorders>
              <w:top w:val="nil"/>
              <w:left w:val="nil"/>
              <w:bottom w:val="nil"/>
              <w:right w:val="nil"/>
            </w:tcBorders>
          </w:tcPr>
          <w:p w:rsidR="00F946A9" w:rsidRDefault="005D511C" w:rsidP="00F06D43">
            <w:pPr>
              <w:spacing w:before="20"/>
              <w:ind w:left="483" w:right="34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Twitt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r</w:t>
            </w:r>
            <w:r w:rsidR="00F06D43"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Bootstrap Webs</w:t>
            </w:r>
            <w:r>
              <w:rPr>
                <w:rFonts w:ascii="Calibri" w:eastAsia="Calibri" w:hAnsi="Calibri" w:cs="Calibri"/>
                <w:spacing w:val="-1"/>
              </w:rPr>
              <w:t>i</w:t>
            </w:r>
            <w:r>
              <w:rPr>
                <w:rFonts w:ascii="Calibri" w:eastAsia="Calibri" w:hAnsi="Calibri" w:cs="Calibri"/>
              </w:rPr>
              <w:t>te</w:t>
            </w:r>
            <w:r w:rsidR="00F06D43"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s</w:t>
            </w:r>
            <w:r>
              <w:rPr>
                <w:rFonts w:ascii="Calibri" w:eastAsia="Calibri" w:hAnsi="Calibri" w:cs="Calibri"/>
              </w:rPr>
              <w:t>tr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tegy W3C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Validation</w:t>
            </w:r>
          </w:p>
          <w:p w:rsidR="00F06D43" w:rsidRDefault="00F06D43" w:rsidP="00F06D43">
            <w:pPr>
              <w:spacing w:before="20"/>
              <w:ind w:left="483" w:right="34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Google page speed</w:t>
            </w:r>
          </w:p>
          <w:p w:rsidR="00F06D43" w:rsidRDefault="00F06D43" w:rsidP="00F06D43">
            <w:pPr>
              <w:spacing w:before="20"/>
              <w:ind w:left="483" w:right="343"/>
              <w:rPr>
                <w:rFonts w:ascii="Calibri" w:eastAsia="Calibri" w:hAnsi="Calibri" w:cs="Calibri"/>
              </w:rPr>
            </w:pPr>
          </w:p>
        </w:tc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</w:tcPr>
          <w:p w:rsidR="00F946A9" w:rsidRDefault="005D511C">
            <w:pPr>
              <w:spacing w:before="20"/>
              <w:ind w:left="37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Web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se</w:t>
            </w:r>
            <w:r>
              <w:rPr>
                <w:rFonts w:ascii="Calibri" w:eastAsia="Calibri" w:hAnsi="Calibri" w:cs="Calibri"/>
                <w:spacing w:val="2"/>
              </w:rPr>
              <w:t>r</w:t>
            </w:r>
            <w:r>
              <w:rPr>
                <w:rFonts w:ascii="Calibri" w:eastAsia="Calibri" w:hAnsi="Calibri" w:cs="Calibri"/>
                <w:spacing w:val="-1"/>
              </w:rPr>
              <w:t>v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co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>f</w:t>
            </w:r>
            <w:r>
              <w:rPr>
                <w:rFonts w:ascii="Calibri" w:eastAsia="Calibri" w:hAnsi="Calibri" w:cs="Calibri"/>
              </w:rPr>
              <w:t>igu</w:t>
            </w:r>
            <w:r>
              <w:rPr>
                <w:rFonts w:ascii="Calibri" w:eastAsia="Calibri" w:hAnsi="Calibri" w:cs="Calibri"/>
                <w:spacing w:val="1"/>
              </w:rPr>
              <w:t>r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</w:rPr>
              <w:t>ion</w:t>
            </w:r>
          </w:p>
          <w:p w:rsidR="00F946A9" w:rsidRDefault="005D511C">
            <w:pPr>
              <w:ind w:left="379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Jquery</w:t>
            </w:r>
            <w:proofErr w:type="spellEnd"/>
            <w:r w:rsidR="00332AFE">
              <w:rPr>
                <w:rFonts w:ascii="Calibri" w:eastAsia="Calibri" w:hAnsi="Calibri" w:cs="Calibri"/>
              </w:rPr>
              <w:t>/Java</w:t>
            </w:r>
          </w:p>
          <w:p w:rsidR="00F946A9" w:rsidRDefault="005D511C">
            <w:pPr>
              <w:ind w:left="37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Fro</w:t>
            </w:r>
            <w:r>
              <w:rPr>
                <w:rFonts w:ascii="Calibri" w:eastAsia="Calibri" w:hAnsi="Calibri" w:cs="Calibri"/>
                <w:spacing w:val="1"/>
              </w:rPr>
              <w:t>nt</w:t>
            </w:r>
            <w:r>
              <w:rPr>
                <w:rFonts w:ascii="Calibri" w:eastAsia="Calibri" w:hAnsi="Calibri" w:cs="Calibri"/>
                <w:spacing w:val="-1"/>
              </w:rPr>
              <w:t>-e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p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gra</w:t>
            </w:r>
            <w:r>
              <w:rPr>
                <w:rFonts w:ascii="Calibri" w:eastAsia="Calibri" w:hAnsi="Calibri" w:cs="Calibri"/>
                <w:spacing w:val="2"/>
              </w:rPr>
              <w:t>m</w:t>
            </w:r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g</w:t>
            </w:r>
          </w:p>
          <w:p w:rsidR="00B83346" w:rsidRDefault="00B83346">
            <w:pPr>
              <w:ind w:left="37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HTML To </w:t>
            </w:r>
            <w:r w:rsidR="008109E4">
              <w:rPr>
                <w:rFonts w:ascii="Calibri" w:eastAsia="Calibri" w:hAnsi="Calibri" w:cs="Calibri"/>
              </w:rPr>
              <w:t>Word press</w:t>
            </w:r>
          </w:p>
          <w:p w:rsidR="00E45B48" w:rsidRDefault="00E45B48">
            <w:pPr>
              <w:ind w:left="37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Adobe Photoshop</w:t>
            </w:r>
          </w:p>
        </w:tc>
      </w:tr>
    </w:tbl>
    <w:p w:rsidR="00F946A9" w:rsidRDefault="00F946A9">
      <w:pPr>
        <w:spacing w:before="4" w:line="100" w:lineRule="exact"/>
        <w:rPr>
          <w:sz w:val="11"/>
          <w:szCs w:val="11"/>
        </w:rPr>
      </w:pPr>
    </w:p>
    <w:p w:rsidR="00F946A9" w:rsidRDefault="005D511C">
      <w:pPr>
        <w:spacing w:before="19"/>
        <w:ind w:left="31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Web</w:t>
      </w:r>
      <w:r>
        <w:rPr>
          <w:rFonts w:ascii="Calibri" w:eastAsia="Calibri" w:hAnsi="Calibri" w:cs="Calibri"/>
          <w:b/>
          <w:spacing w:val="-3"/>
        </w:rPr>
        <w:t xml:space="preserve"> </w:t>
      </w:r>
      <w:r>
        <w:rPr>
          <w:rFonts w:ascii="Calibri" w:eastAsia="Calibri" w:hAnsi="Calibri" w:cs="Calibri"/>
          <w:b/>
        </w:rPr>
        <w:t>Develo</w:t>
      </w:r>
      <w:r>
        <w:rPr>
          <w:rFonts w:ascii="Calibri" w:eastAsia="Calibri" w:hAnsi="Calibri" w:cs="Calibri"/>
          <w:b/>
          <w:spacing w:val="1"/>
        </w:rPr>
        <w:t>pm</w:t>
      </w:r>
      <w:r>
        <w:rPr>
          <w:rFonts w:ascii="Calibri" w:eastAsia="Calibri" w:hAnsi="Calibri" w:cs="Calibri"/>
          <w:b/>
        </w:rPr>
        <w:t>e</w:t>
      </w:r>
      <w:r>
        <w:rPr>
          <w:rFonts w:ascii="Calibri" w:eastAsia="Calibri" w:hAnsi="Calibri" w:cs="Calibri"/>
          <w:b/>
          <w:spacing w:val="1"/>
        </w:rPr>
        <w:t>n</w:t>
      </w:r>
      <w:r>
        <w:rPr>
          <w:rFonts w:ascii="Calibri" w:eastAsia="Calibri" w:hAnsi="Calibri" w:cs="Calibri"/>
          <w:b/>
        </w:rPr>
        <w:t>t</w:t>
      </w:r>
      <w:r>
        <w:rPr>
          <w:rFonts w:ascii="Calibri" w:eastAsia="Calibri" w:hAnsi="Calibri" w:cs="Calibri"/>
          <w:b/>
          <w:spacing w:val="-9"/>
        </w:rPr>
        <w:t xml:space="preserve"> </w:t>
      </w:r>
      <w:r>
        <w:rPr>
          <w:rFonts w:ascii="Calibri" w:eastAsia="Calibri" w:hAnsi="Calibri" w:cs="Calibri"/>
          <w:b/>
        </w:rPr>
        <w:t>sk</w:t>
      </w:r>
      <w:r>
        <w:rPr>
          <w:rFonts w:ascii="Calibri" w:eastAsia="Calibri" w:hAnsi="Calibri" w:cs="Calibri"/>
          <w:b/>
          <w:spacing w:val="-1"/>
        </w:rPr>
        <w:t>i</w:t>
      </w:r>
      <w:r>
        <w:rPr>
          <w:rFonts w:ascii="Calibri" w:eastAsia="Calibri" w:hAnsi="Calibri" w:cs="Calibri"/>
          <w:b/>
          <w:spacing w:val="1"/>
        </w:rPr>
        <w:t>l</w:t>
      </w:r>
      <w:r>
        <w:rPr>
          <w:rFonts w:ascii="Calibri" w:eastAsia="Calibri" w:hAnsi="Calibri" w:cs="Calibri"/>
          <w:b/>
          <w:spacing w:val="-1"/>
        </w:rPr>
        <w:t>l</w:t>
      </w:r>
      <w:r>
        <w:rPr>
          <w:rFonts w:ascii="Calibri" w:eastAsia="Calibri" w:hAnsi="Calibri" w:cs="Calibri"/>
          <w:b/>
        </w:rPr>
        <w:t>s</w:t>
      </w:r>
    </w:p>
    <w:p w:rsidR="00F946A9" w:rsidRDefault="005D511C">
      <w:pPr>
        <w:spacing w:before="2"/>
        <w:ind w:left="318"/>
        <w:rPr>
          <w:rFonts w:ascii="Calibri" w:eastAsia="Calibri" w:hAnsi="Calibri" w:cs="Calibri"/>
        </w:rPr>
      </w:pPr>
      <w:r>
        <w:rPr>
          <w:rFonts w:ascii="Symbol" w:eastAsia="Symbol" w:hAnsi="Symbol" w:cs="Symbol"/>
        </w:rPr>
        <w:t></w:t>
      </w:r>
      <w:r>
        <w:t xml:space="preserve">    </w:t>
      </w:r>
      <w:r>
        <w:rPr>
          <w:spacing w:val="17"/>
        </w:rPr>
        <w:t xml:space="preserve"> </w:t>
      </w:r>
      <w:proofErr w:type="gramStart"/>
      <w:r>
        <w:rPr>
          <w:rFonts w:ascii="Calibri" w:eastAsia="Calibri" w:hAnsi="Calibri" w:cs="Calibri"/>
          <w:spacing w:val="-1"/>
        </w:rPr>
        <w:t>T</w:t>
      </w:r>
      <w:r>
        <w:rPr>
          <w:rFonts w:ascii="Calibri" w:eastAsia="Calibri" w:hAnsi="Calibri" w:cs="Calibri"/>
        </w:rPr>
        <w:t>ra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  <w:spacing w:val="-1"/>
        </w:rPr>
        <w:t>sf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2"/>
        </w:rPr>
        <w:t>r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g</w:t>
      </w:r>
      <w:proofErr w:type="gramEnd"/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ario</w:t>
      </w:r>
      <w:r>
        <w:rPr>
          <w:rFonts w:ascii="Calibri" w:eastAsia="Calibri" w:hAnsi="Calibri" w:cs="Calibri"/>
          <w:spacing w:val="1"/>
        </w:rPr>
        <w:t>u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de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ign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je</w:t>
      </w:r>
      <w:r>
        <w:rPr>
          <w:rFonts w:ascii="Calibri" w:eastAsia="Calibri" w:hAnsi="Calibri" w:cs="Calibri"/>
          <w:spacing w:val="-1"/>
        </w:rPr>
        <w:t>c</w:t>
      </w:r>
      <w:r>
        <w:rPr>
          <w:rFonts w:ascii="Calibri" w:eastAsia="Calibri" w:hAnsi="Calibri" w:cs="Calibri"/>
        </w:rPr>
        <w:t>ts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ali</w:t>
      </w:r>
      <w:r>
        <w:rPr>
          <w:rFonts w:ascii="Calibri" w:eastAsia="Calibri" w:hAnsi="Calibri" w:cs="Calibri"/>
          <w:spacing w:val="1"/>
        </w:rPr>
        <w:t>ty</w:t>
      </w:r>
      <w:r>
        <w:rPr>
          <w:rFonts w:ascii="Calibri" w:eastAsia="Calibri" w:hAnsi="Calibri" w:cs="Calibri"/>
        </w:rPr>
        <w:t>.</w:t>
      </w:r>
    </w:p>
    <w:p w:rsidR="00F946A9" w:rsidRDefault="005D511C">
      <w:pPr>
        <w:spacing w:line="240" w:lineRule="exact"/>
        <w:ind w:left="318"/>
        <w:rPr>
          <w:rFonts w:ascii="Calibri" w:eastAsia="Calibri" w:hAnsi="Calibri" w:cs="Calibri"/>
        </w:rPr>
      </w:pPr>
      <w:r>
        <w:rPr>
          <w:rFonts w:ascii="Symbol" w:eastAsia="Symbol" w:hAnsi="Symbol" w:cs="Symbol"/>
        </w:rPr>
        <w:t></w:t>
      </w:r>
      <w:r>
        <w:t xml:space="preserve">    </w:t>
      </w:r>
      <w:r>
        <w:rPr>
          <w:spacing w:val="1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b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bu</w:t>
      </w:r>
      <w:r>
        <w:rPr>
          <w:rFonts w:ascii="Calibri" w:eastAsia="Calibri" w:hAnsi="Calibri" w:cs="Calibri"/>
        </w:rPr>
        <w:t>ild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co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  <w:spacing w:val="-1"/>
        </w:rPr>
        <w:t>se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  <w:spacing w:val="1"/>
        </w:rPr>
        <w:t>u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an</w:t>
      </w:r>
      <w:r>
        <w:rPr>
          <w:rFonts w:ascii="Calibri" w:eastAsia="Calibri" w:hAnsi="Calibri" w:cs="Calibri"/>
        </w:rPr>
        <w:t xml:space="preserve">d </w:t>
      </w:r>
      <w:r>
        <w:rPr>
          <w:rFonts w:ascii="Calibri" w:eastAsia="Calibri" w:hAnsi="Calibri" w:cs="Calibri"/>
          <w:spacing w:val="-1"/>
        </w:rPr>
        <w:t>w</w:t>
      </w:r>
      <w:r>
        <w:rPr>
          <w:rFonts w:ascii="Calibri" w:eastAsia="Calibri" w:hAnsi="Calibri" w:cs="Calibri"/>
        </w:rPr>
        <w:t>ork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f</w:t>
      </w:r>
      <w:r>
        <w:rPr>
          <w:rFonts w:ascii="Calibri" w:eastAsia="Calibri" w:hAnsi="Calibri" w:cs="Calibri"/>
          <w:spacing w:val="-1"/>
        </w:rPr>
        <w:t>fe</w:t>
      </w:r>
      <w:r>
        <w:rPr>
          <w:rFonts w:ascii="Calibri" w:eastAsia="Calibri" w:hAnsi="Calibri" w:cs="Calibri"/>
        </w:rPr>
        <w:t>ct</w:t>
      </w:r>
      <w:r>
        <w:rPr>
          <w:rFonts w:ascii="Calibri" w:eastAsia="Calibri" w:hAnsi="Calibri" w:cs="Calibri"/>
          <w:spacing w:val="2"/>
        </w:rPr>
        <w:t>i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ly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wit</w:t>
      </w:r>
      <w:r>
        <w:rPr>
          <w:rFonts w:ascii="Calibri" w:eastAsia="Calibri" w:hAnsi="Calibri" w:cs="Calibri"/>
          <w:spacing w:val="1"/>
        </w:rPr>
        <w:t>h</w:t>
      </w:r>
      <w:r>
        <w:rPr>
          <w:rFonts w:ascii="Calibri" w:eastAsia="Calibri" w:hAnsi="Calibri" w:cs="Calibri"/>
          <w:spacing w:val="3"/>
        </w:rPr>
        <w:t>i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 cr</w:t>
      </w:r>
      <w:r>
        <w:rPr>
          <w:rFonts w:ascii="Calibri" w:eastAsia="Calibri" w:hAnsi="Calibri" w:cs="Calibri"/>
          <w:spacing w:val="1"/>
        </w:rPr>
        <w:t>os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>-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3"/>
        </w:rPr>
        <w:t>t</w:t>
      </w:r>
      <w:r>
        <w:rPr>
          <w:rFonts w:ascii="Calibri" w:eastAsia="Calibri" w:hAnsi="Calibri" w:cs="Calibri"/>
          <w:spacing w:val="-1"/>
        </w:rPr>
        <w:t>me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6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3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.</w:t>
      </w:r>
    </w:p>
    <w:p w:rsidR="00F946A9" w:rsidRDefault="005D511C">
      <w:pPr>
        <w:tabs>
          <w:tab w:val="left" w:pos="660"/>
        </w:tabs>
        <w:spacing w:line="266" w:lineRule="auto"/>
        <w:ind w:left="663" w:right="709" w:hanging="345"/>
        <w:rPr>
          <w:rFonts w:ascii="Calibri" w:eastAsia="Calibri" w:hAnsi="Calibri" w:cs="Calibri"/>
        </w:rPr>
      </w:pPr>
      <w:r>
        <w:rPr>
          <w:rFonts w:ascii="Symbol" w:eastAsia="Symbol" w:hAnsi="Symbol" w:cs="Symbol"/>
        </w:rPr>
        <w:t></w:t>
      </w:r>
      <w:r>
        <w:rPr>
          <w:spacing w:val="-49"/>
        </w:rPr>
        <w:t xml:space="preserve"> </w:t>
      </w:r>
      <w:r>
        <w:tab/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x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ce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Ob</w:t>
      </w:r>
      <w:r>
        <w:rPr>
          <w:rFonts w:ascii="Calibri" w:eastAsia="Calibri" w:hAnsi="Calibri" w:cs="Calibri"/>
          <w:spacing w:val="3"/>
        </w:rPr>
        <w:t>j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2"/>
        </w:rPr>
        <w:t>t</w:t>
      </w:r>
      <w:r>
        <w:rPr>
          <w:rFonts w:ascii="Calibri" w:eastAsia="Calibri" w:hAnsi="Calibri" w:cs="Calibri"/>
          <w:spacing w:val="-1"/>
        </w:rPr>
        <w:t>-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gram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g,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Co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1"/>
        </w:rPr>
        <w:t>nu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>u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3"/>
        </w:rPr>
        <w:t>I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tegrati</w:t>
      </w:r>
      <w:r>
        <w:rPr>
          <w:rFonts w:ascii="Calibri" w:eastAsia="Calibri" w:hAnsi="Calibri" w:cs="Calibri"/>
          <w:spacing w:val="1"/>
        </w:rPr>
        <w:t>on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Ser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  <w:spacing w:val="2"/>
        </w:rPr>
        <w:t>i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6"/>
        </w:rPr>
        <w:t>e</w:t>
      </w:r>
      <w:r>
        <w:rPr>
          <w:rFonts w:ascii="Calibri" w:eastAsia="Calibri" w:hAnsi="Calibri" w:cs="Calibri"/>
          <w:spacing w:val="-1"/>
        </w:rPr>
        <w:t>-</w:t>
      </w:r>
      <w:r>
        <w:rPr>
          <w:rFonts w:ascii="Calibri" w:eastAsia="Calibri" w:hAnsi="Calibri" w:cs="Calibri"/>
        </w:rPr>
        <w:t>Ori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  <w:spacing w:val="3"/>
        </w:rPr>
        <w:t>t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3"/>
        </w:rPr>
        <w:t xml:space="preserve"> </w:t>
      </w:r>
      <w:r>
        <w:rPr>
          <w:rFonts w:ascii="Calibri" w:eastAsia="Calibri" w:hAnsi="Calibri" w:cs="Calibri"/>
        </w:rPr>
        <w:t>Arc</w:t>
      </w:r>
      <w:r>
        <w:rPr>
          <w:rFonts w:ascii="Calibri" w:eastAsia="Calibri" w:hAnsi="Calibri" w:cs="Calibri"/>
          <w:spacing w:val="1"/>
        </w:rPr>
        <w:t>h</w:t>
      </w:r>
      <w:r>
        <w:rPr>
          <w:rFonts w:ascii="Calibri" w:eastAsia="Calibri" w:hAnsi="Calibri" w:cs="Calibri"/>
        </w:rPr>
        <w:t>ite</w:t>
      </w:r>
      <w:r>
        <w:rPr>
          <w:rFonts w:ascii="Calibri" w:eastAsia="Calibri" w:hAnsi="Calibri" w:cs="Calibri"/>
          <w:spacing w:val="-1"/>
        </w:rPr>
        <w:t>c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u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spacing w:val="1"/>
        </w:rPr>
        <w:t>an</w:t>
      </w:r>
      <w:r>
        <w:rPr>
          <w:rFonts w:ascii="Calibri" w:eastAsia="Calibri" w:hAnsi="Calibri" w:cs="Calibri"/>
        </w:rPr>
        <w:t xml:space="preserve">d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>b</w:t>
      </w:r>
      <w:r>
        <w:rPr>
          <w:rFonts w:ascii="Calibri" w:eastAsia="Calibri" w:hAnsi="Calibri" w:cs="Calibri"/>
        </w:rPr>
        <w:t>ile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de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lo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1"/>
        </w:rPr>
        <w:t>me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t.</w:t>
      </w:r>
    </w:p>
    <w:p w:rsidR="00F946A9" w:rsidRDefault="005D511C">
      <w:pPr>
        <w:spacing w:line="220" w:lineRule="exact"/>
        <w:ind w:left="303"/>
        <w:rPr>
          <w:rFonts w:ascii="Calibri" w:eastAsia="Calibri" w:hAnsi="Calibri" w:cs="Calibri"/>
        </w:rPr>
      </w:pPr>
      <w:proofErr w:type="gramStart"/>
      <w:r>
        <w:rPr>
          <w:rFonts w:ascii="Symbol" w:eastAsia="Symbol" w:hAnsi="Symbol" w:cs="Symbol"/>
          <w:position w:val="1"/>
        </w:rPr>
        <w:t></w:t>
      </w:r>
      <w:r>
        <w:rPr>
          <w:position w:val="1"/>
        </w:rPr>
        <w:t xml:space="preserve">    </w:t>
      </w:r>
      <w:r>
        <w:rPr>
          <w:spacing w:val="17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Co</w:t>
      </w:r>
      <w:r>
        <w:rPr>
          <w:rFonts w:ascii="Calibri" w:eastAsia="Calibri" w:hAnsi="Calibri" w:cs="Calibri"/>
          <w:spacing w:val="-1"/>
          <w:position w:val="1"/>
        </w:rPr>
        <w:t>m</w:t>
      </w:r>
      <w:r>
        <w:rPr>
          <w:rFonts w:ascii="Calibri" w:eastAsia="Calibri" w:hAnsi="Calibri" w:cs="Calibri"/>
          <w:spacing w:val="1"/>
          <w:position w:val="1"/>
        </w:rPr>
        <w:t>p</w:t>
      </w:r>
      <w:r>
        <w:rPr>
          <w:rFonts w:ascii="Calibri" w:eastAsia="Calibri" w:hAnsi="Calibri" w:cs="Calibri"/>
          <w:position w:val="1"/>
        </w:rPr>
        <w:t>r</w:t>
      </w:r>
      <w:r>
        <w:rPr>
          <w:rFonts w:ascii="Calibri" w:eastAsia="Calibri" w:hAnsi="Calibri" w:cs="Calibri"/>
          <w:spacing w:val="-1"/>
          <w:position w:val="1"/>
        </w:rPr>
        <w:t>e</w:t>
      </w:r>
      <w:r>
        <w:rPr>
          <w:rFonts w:ascii="Calibri" w:eastAsia="Calibri" w:hAnsi="Calibri" w:cs="Calibri"/>
          <w:spacing w:val="3"/>
          <w:position w:val="1"/>
        </w:rPr>
        <w:t>h</w:t>
      </w:r>
      <w:r>
        <w:rPr>
          <w:rFonts w:ascii="Calibri" w:eastAsia="Calibri" w:hAnsi="Calibri" w:cs="Calibri"/>
          <w:spacing w:val="-1"/>
          <w:position w:val="1"/>
        </w:rPr>
        <w:t>e</w:t>
      </w:r>
      <w:r>
        <w:rPr>
          <w:rFonts w:ascii="Calibri" w:eastAsia="Calibri" w:hAnsi="Calibri" w:cs="Calibri"/>
          <w:spacing w:val="1"/>
          <w:position w:val="1"/>
        </w:rPr>
        <w:t>n</w:t>
      </w:r>
      <w:r>
        <w:rPr>
          <w:rFonts w:ascii="Calibri" w:eastAsia="Calibri" w:hAnsi="Calibri" w:cs="Calibri"/>
          <w:spacing w:val="-1"/>
          <w:position w:val="1"/>
        </w:rPr>
        <w:t>s</w:t>
      </w:r>
      <w:r>
        <w:rPr>
          <w:rFonts w:ascii="Calibri" w:eastAsia="Calibri" w:hAnsi="Calibri" w:cs="Calibri"/>
          <w:spacing w:val="2"/>
          <w:position w:val="1"/>
        </w:rPr>
        <w:t>i</w:t>
      </w:r>
      <w:r>
        <w:rPr>
          <w:rFonts w:ascii="Calibri" w:eastAsia="Calibri" w:hAnsi="Calibri" w:cs="Calibri"/>
          <w:spacing w:val="-1"/>
          <w:position w:val="1"/>
        </w:rPr>
        <w:t>v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14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und</w:t>
      </w:r>
      <w:r>
        <w:rPr>
          <w:rFonts w:ascii="Calibri" w:eastAsia="Calibri" w:hAnsi="Calibri" w:cs="Calibri"/>
          <w:spacing w:val="-1"/>
          <w:position w:val="1"/>
        </w:rPr>
        <w:t>e</w:t>
      </w:r>
      <w:r>
        <w:rPr>
          <w:rFonts w:ascii="Calibri" w:eastAsia="Calibri" w:hAnsi="Calibri" w:cs="Calibri"/>
          <w:position w:val="1"/>
        </w:rPr>
        <w:t>r</w:t>
      </w:r>
      <w:r>
        <w:rPr>
          <w:rFonts w:ascii="Calibri" w:eastAsia="Calibri" w:hAnsi="Calibri" w:cs="Calibri"/>
          <w:spacing w:val="-1"/>
          <w:position w:val="1"/>
        </w:rPr>
        <w:t>s</w:t>
      </w:r>
      <w:r>
        <w:rPr>
          <w:rFonts w:ascii="Calibri" w:eastAsia="Calibri" w:hAnsi="Calibri" w:cs="Calibri"/>
          <w:position w:val="1"/>
        </w:rPr>
        <w:t>t</w:t>
      </w:r>
      <w:r>
        <w:rPr>
          <w:rFonts w:ascii="Calibri" w:eastAsia="Calibri" w:hAnsi="Calibri" w:cs="Calibri"/>
          <w:spacing w:val="1"/>
          <w:position w:val="1"/>
        </w:rPr>
        <w:t>and</w:t>
      </w:r>
      <w:r>
        <w:rPr>
          <w:rFonts w:ascii="Calibri" w:eastAsia="Calibri" w:hAnsi="Calibri" w:cs="Calibri"/>
          <w:position w:val="1"/>
        </w:rPr>
        <w:t>i</w:t>
      </w:r>
      <w:r>
        <w:rPr>
          <w:rFonts w:ascii="Calibri" w:eastAsia="Calibri" w:hAnsi="Calibri" w:cs="Calibri"/>
          <w:spacing w:val="3"/>
          <w:position w:val="1"/>
        </w:rPr>
        <w:t>n</w:t>
      </w:r>
      <w:r>
        <w:rPr>
          <w:rFonts w:ascii="Calibri" w:eastAsia="Calibri" w:hAnsi="Calibri" w:cs="Calibri"/>
          <w:position w:val="1"/>
        </w:rPr>
        <w:t>g</w:t>
      </w:r>
      <w:r>
        <w:rPr>
          <w:rFonts w:ascii="Calibri" w:eastAsia="Calibri" w:hAnsi="Calibri" w:cs="Calibri"/>
          <w:spacing w:val="-12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position w:val="1"/>
        </w:rPr>
        <w:t>f</w:t>
      </w:r>
      <w:r>
        <w:rPr>
          <w:rFonts w:ascii="Calibri" w:eastAsia="Calibri" w:hAnsi="Calibri" w:cs="Calibri"/>
          <w:spacing w:val="-3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i</w:t>
      </w:r>
      <w:r>
        <w:rPr>
          <w:rFonts w:ascii="Calibri" w:eastAsia="Calibri" w:hAnsi="Calibri" w:cs="Calibri"/>
          <w:spacing w:val="1"/>
          <w:position w:val="1"/>
        </w:rPr>
        <w:t>n</w:t>
      </w:r>
      <w:r>
        <w:rPr>
          <w:rFonts w:ascii="Calibri" w:eastAsia="Calibri" w:hAnsi="Calibri" w:cs="Calibri"/>
          <w:spacing w:val="-1"/>
          <w:position w:val="1"/>
        </w:rPr>
        <w:t>f</w:t>
      </w:r>
      <w:r>
        <w:rPr>
          <w:rFonts w:ascii="Calibri" w:eastAsia="Calibri" w:hAnsi="Calibri" w:cs="Calibri"/>
          <w:position w:val="1"/>
        </w:rPr>
        <w:t>orma</w:t>
      </w:r>
      <w:r>
        <w:rPr>
          <w:rFonts w:ascii="Calibri" w:eastAsia="Calibri" w:hAnsi="Calibri" w:cs="Calibri"/>
          <w:spacing w:val="1"/>
          <w:position w:val="1"/>
        </w:rPr>
        <w:t>t</w:t>
      </w:r>
      <w:r>
        <w:rPr>
          <w:rFonts w:ascii="Calibri" w:eastAsia="Calibri" w:hAnsi="Calibri" w:cs="Calibri"/>
          <w:position w:val="1"/>
        </w:rPr>
        <w:t>ion</w:t>
      </w:r>
      <w:r>
        <w:rPr>
          <w:rFonts w:ascii="Calibri" w:eastAsia="Calibri" w:hAnsi="Calibri" w:cs="Calibri"/>
          <w:spacing w:val="-9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a</w:t>
      </w:r>
      <w:r>
        <w:rPr>
          <w:rFonts w:ascii="Calibri" w:eastAsia="Calibri" w:hAnsi="Calibri" w:cs="Calibri"/>
          <w:position w:val="1"/>
        </w:rPr>
        <w:t>rc</w:t>
      </w:r>
      <w:r>
        <w:rPr>
          <w:rFonts w:ascii="Calibri" w:eastAsia="Calibri" w:hAnsi="Calibri" w:cs="Calibri"/>
          <w:spacing w:val="1"/>
          <w:position w:val="1"/>
        </w:rPr>
        <w:t>h</w:t>
      </w:r>
      <w:r>
        <w:rPr>
          <w:rFonts w:ascii="Calibri" w:eastAsia="Calibri" w:hAnsi="Calibri" w:cs="Calibri"/>
          <w:position w:val="1"/>
        </w:rPr>
        <w:t>it</w:t>
      </w:r>
      <w:r>
        <w:rPr>
          <w:rFonts w:ascii="Calibri" w:eastAsia="Calibri" w:hAnsi="Calibri" w:cs="Calibri"/>
          <w:spacing w:val="2"/>
          <w:position w:val="1"/>
        </w:rPr>
        <w:t>e</w:t>
      </w:r>
      <w:r>
        <w:rPr>
          <w:rFonts w:ascii="Calibri" w:eastAsia="Calibri" w:hAnsi="Calibri" w:cs="Calibri"/>
          <w:position w:val="1"/>
        </w:rPr>
        <w:t>ct</w:t>
      </w:r>
      <w:r>
        <w:rPr>
          <w:rFonts w:ascii="Calibri" w:eastAsia="Calibri" w:hAnsi="Calibri" w:cs="Calibri"/>
          <w:spacing w:val="1"/>
          <w:position w:val="1"/>
        </w:rPr>
        <w:t>u</w:t>
      </w:r>
      <w:r>
        <w:rPr>
          <w:rFonts w:ascii="Calibri" w:eastAsia="Calibri" w:hAnsi="Calibri" w:cs="Calibri"/>
          <w:position w:val="1"/>
        </w:rPr>
        <w:t>re</w:t>
      </w:r>
      <w:r>
        <w:rPr>
          <w:rFonts w:ascii="Calibri" w:eastAsia="Calibri" w:hAnsi="Calibri" w:cs="Calibri"/>
          <w:spacing w:val="-8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p</w:t>
      </w:r>
      <w:r>
        <w:rPr>
          <w:rFonts w:ascii="Calibri" w:eastAsia="Calibri" w:hAnsi="Calibri" w:cs="Calibri"/>
          <w:position w:val="1"/>
        </w:rPr>
        <w:t>ri</w:t>
      </w:r>
      <w:r>
        <w:rPr>
          <w:rFonts w:ascii="Calibri" w:eastAsia="Calibri" w:hAnsi="Calibri" w:cs="Calibri"/>
          <w:spacing w:val="1"/>
          <w:position w:val="1"/>
        </w:rPr>
        <w:t>n</w:t>
      </w:r>
      <w:r>
        <w:rPr>
          <w:rFonts w:ascii="Calibri" w:eastAsia="Calibri" w:hAnsi="Calibri" w:cs="Calibri"/>
          <w:position w:val="1"/>
        </w:rPr>
        <w:t>ciple</w:t>
      </w:r>
      <w:r>
        <w:rPr>
          <w:rFonts w:ascii="Calibri" w:eastAsia="Calibri" w:hAnsi="Calibri" w:cs="Calibri"/>
          <w:spacing w:val="5"/>
          <w:position w:val="1"/>
        </w:rPr>
        <w:t>s</w:t>
      </w:r>
      <w:r>
        <w:rPr>
          <w:rFonts w:ascii="Calibri" w:eastAsia="Calibri" w:hAnsi="Calibri" w:cs="Calibri"/>
          <w:position w:val="1"/>
        </w:rPr>
        <w:t>.</w:t>
      </w:r>
      <w:proofErr w:type="gramEnd"/>
    </w:p>
    <w:p w:rsidR="00F946A9" w:rsidRDefault="005D511C">
      <w:pPr>
        <w:spacing w:line="240" w:lineRule="exact"/>
        <w:ind w:left="303"/>
        <w:rPr>
          <w:rFonts w:ascii="Calibri" w:eastAsia="Calibri" w:hAnsi="Calibri" w:cs="Calibri"/>
        </w:rPr>
      </w:pPr>
      <w:proofErr w:type="gramStart"/>
      <w:r>
        <w:rPr>
          <w:rFonts w:ascii="Symbol" w:eastAsia="Symbol" w:hAnsi="Symbol" w:cs="Symbol"/>
        </w:rPr>
        <w:t></w:t>
      </w:r>
      <w:r>
        <w:t xml:space="preserve">    </w:t>
      </w:r>
      <w:r>
        <w:rPr>
          <w:spacing w:val="17"/>
        </w:rPr>
        <w:t xml:space="preserve"> </w:t>
      </w:r>
      <w:r>
        <w:rPr>
          <w:rFonts w:ascii="Calibri" w:eastAsia="Calibri" w:hAnsi="Calibri" w:cs="Calibri"/>
        </w:rPr>
        <w:t>Pr</w:t>
      </w:r>
      <w:r>
        <w:rPr>
          <w:rFonts w:ascii="Calibri" w:eastAsia="Calibri" w:hAnsi="Calibri" w:cs="Calibri"/>
          <w:spacing w:val="1"/>
        </w:rPr>
        <w:t>odu</w:t>
      </w:r>
      <w:r>
        <w:rPr>
          <w:rFonts w:ascii="Calibri" w:eastAsia="Calibri" w:hAnsi="Calibri" w:cs="Calibri"/>
        </w:rPr>
        <w:t>cti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b</w:t>
      </w:r>
      <w:r>
        <w:rPr>
          <w:rFonts w:ascii="Calibri" w:eastAsia="Calibri" w:hAnsi="Calibri" w:cs="Calibri"/>
        </w:rPr>
        <w:t>oth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solo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gr</w:t>
      </w:r>
      <w:r>
        <w:rPr>
          <w:rFonts w:ascii="Calibri" w:eastAsia="Calibri" w:hAnsi="Calibri" w:cs="Calibri"/>
          <w:spacing w:val="1"/>
        </w:rPr>
        <w:t>ou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je</w:t>
      </w:r>
      <w:r>
        <w:rPr>
          <w:rFonts w:ascii="Calibri" w:eastAsia="Calibri" w:hAnsi="Calibri" w:cs="Calibri"/>
          <w:spacing w:val="-1"/>
        </w:rPr>
        <w:t>c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iro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  <w:spacing w:val="-1"/>
        </w:rPr>
        <w:t>me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  <w:spacing w:val="3"/>
        </w:rPr>
        <w:t>t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.</w:t>
      </w:r>
      <w:proofErr w:type="gramEnd"/>
    </w:p>
    <w:p w:rsidR="00F946A9" w:rsidRDefault="00F946A9">
      <w:pPr>
        <w:spacing w:before="5" w:line="180" w:lineRule="exact"/>
        <w:rPr>
          <w:sz w:val="19"/>
          <w:szCs w:val="19"/>
        </w:rPr>
      </w:pPr>
    </w:p>
    <w:p w:rsidR="00F946A9" w:rsidRDefault="005D511C">
      <w:pPr>
        <w:spacing w:before="11"/>
        <w:ind w:left="36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color w:val="E10000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b/>
          <w:color w:val="E10000"/>
          <w:sz w:val="24"/>
          <w:szCs w:val="24"/>
        </w:rPr>
        <w:t>cade</w:t>
      </w:r>
      <w:r>
        <w:rPr>
          <w:rFonts w:ascii="Calibri" w:eastAsia="Calibri" w:hAnsi="Calibri" w:cs="Calibri"/>
          <w:b/>
          <w:color w:val="E10000"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b/>
          <w:color w:val="E10000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color w:val="E10000"/>
          <w:sz w:val="24"/>
          <w:szCs w:val="24"/>
        </w:rPr>
        <w:t>c</w:t>
      </w:r>
      <w:r>
        <w:rPr>
          <w:rFonts w:ascii="Calibri" w:eastAsia="Calibri" w:hAnsi="Calibri" w:cs="Calibri"/>
          <w:b/>
          <w:color w:val="E10000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E10000"/>
          <w:spacing w:val="-1"/>
          <w:sz w:val="24"/>
          <w:szCs w:val="24"/>
        </w:rPr>
        <w:t>Q</w:t>
      </w:r>
      <w:r>
        <w:rPr>
          <w:rFonts w:ascii="Calibri" w:eastAsia="Calibri" w:hAnsi="Calibri" w:cs="Calibri"/>
          <w:b/>
          <w:color w:val="E10000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b/>
          <w:color w:val="E10000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color w:val="E10000"/>
          <w:spacing w:val="1"/>
          <w:sz w:val="24"/>
          <w:szCs w:val="24"/>
        </w:rPr>
        <w:t>li</w:t>
      </w:r>
      <w:r>
        <w:rPr>
          <w:rFonts w:ascii="Calibri" w:eastAsia="Calibri" w:hAnsi="Calibri" w:cs="Calibri"/>
          <w:b/>
          <w:color w:val="E10000"/>
          <w:spacing w:val="-2"/>
          <w:sz w:val="24"/>
          <w:szCs w:val="24"/>
        </w:rPr>
        <w:t>f</w:t>
      </w:r>
      <w:r>
        <w:rPr>
          <w:rFonts w:ascii="Calibri" w:eastAsia="Calibri" w:hAnsi="Calibri" w:cs="Calibri"/>
          <w:b/>
          <w:color w:val="E10000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color w:val="E10000"/>
          <w:sz w:val="24"/>
          <w:szCs w:val="24"/>
        </w:rPr>
        <w:t>cat</w:t>
      </w:r>
      <w:r>
        <w:rPr>
          <w:rFonts w:ascii="Calibri" w:eastAsia="Calibri" w:hAnsi="Calibri" w:cs="Calibri"/>
          <w:b/>
          <w:color w:val="E10000"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b/>
          <w:color w:val="E10000"/>
          <w:sz w:val="24"/>
          <w:szCs w:val="24"/>
        </w:rPr>
        <w:t>o</w:t>
      </w:r>
      <w:r>
        <w:rPr>
          <w:rFonts w:ascii="Calibri" w:eastAsia="Calibri" w:hAnsi="Calibri" w:cs="Calibri"/>
          <w:b/>
          <w:color w:val="E10000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color w:val="E10000"/>
          <w:sz w:val="24"/>
          <w:szCs w:val="24"/>
        </w:rPr>
        <w:t>s</w:t>
      </w:r>
    </w:p>
    <w:p w:rsidR="00F946A9" w:rsidRDefault="00F946A9">
      <w:pPr>
        <w:spacing w:before="6" w:line="120" w:lineRule="exact"/>
        <w:rPr>
          <w:sz w:val="12"/>
          <w:szCs w:val="12"/>
        </w:rPr>
      </w:pPr>
    </w:p>
    <w:p w:rsidR="00F946A9" w:rsidRDefault="005D511C">
      <w:pPr>
        <w:spacing w:line="276" w:lineRule="auto"/>
        <w:ind w:left="355" w:right="307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Federal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Urdu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University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Arts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Science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&amp;</w:t>
      </w:r>
      <w:r>
        <w:rPr>
          <w:rFonts w:ascii="Calibri" w:eastAsia="Calibri" w:hAnsi="Calibri" w:cs="Calibri"/>
          <w:spacing w:val="-1"/>
        </w:rPr>
        <w:t xml:space="preserve"> </w:t>
      </w:r>
      <w:r w:rsidR="00A40EAD">
        <w:rPr>
          <w:rFonts w:ascii="Calibri" w:eastAsia="Calibri" w:hAnsi="Calibri" w:cs="Calibri"/>
        </w:rPr>
        <w:t xml:space="preserve">Technology </w:t>
      </w:r>
      <w:r w:rsidR="00A40EAD">
        <w:rPr>
          <w:rFonts w:ascii="Calibri" w:eastAsia="Calibri" w:hAnsi="Calibri" w:cs="Calibri"/>
          <w:spacing w:val="39"/>
        </w:rPr>
        <w:t>-</w:t>
      </w:r>
      <w:r>
        <w:rPr>
          <w:rFonts w:ascii="Calibri" w:eastAsia="Calibri" w:hAnsi="Calibri" w:cs="Calibri"/>
        </w:rPr>
        <w:t xml:space="preserve">     2009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 xml:space="preserve">2012      </w:t>
      </w:r>
      <w:r>
        <w:rPr>
          <w:rFonts w:ascii="Calibri" w:eastAsia="Calibri" w:hAnsi="Calibri" w:cs="Calibri"/>
          <w:spacing w:val="43"/>
        </w:rPr>
        <w:t xml:space="preserve"> </w:t>
      </w:r>
      <w:r>
        <w:rPr>
          <w:rFonts w:ascii="Calibri" w:eastAsia="Calibri" w:hAnsi="Calibri" w:cs="Calibri"/>
        </w:rPr>
        <w:t>-       BS (Computer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Science)</w:t>
      </w:r>
    </w:p>
    <w:p w:rsidR="00F946A9" w:rsidRDefault="00F946A9">
      <w:pPr>
        <w:spacing w:before="5" w:line="100" w:lineRule="exact"/>
        <w:rPr>
          <w:sz w:val="10"/>
          <w:szCs w:val="10"/>
        </w:rPr>
      </w:pPr>
    </w:p>
    <w:p w:rsidR="00F946A9" w:rsidRDefault="005D511C">
      <w:pPr>
        <w:ind w:left="35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color w:val="FF0000"/>
          <w:sz w:val="24"/>
          <w:szCs w:val="24"/>
        </w:rPr>
        <w:t>Portfolio</w:t>
      </w:r>
    </w:p>
    <w:p w:rsidR="00F946A9" w:rsidRDefault="00F946A9">
      <w:pPr>
        <w:spacing w:before="4" w:line="140" w:lineRule="exact"/>
        <w:rPr>
          <w:sz w:val="15"/>
          <w:szCs w:val="15"/>
        </w:rPr>
      </w:pPr>
    </w:p>
    <w:p w:rsidR="00326ADD" w:rsidRDefault="005D511C">
      <w:pPr>
        <w:spacing w:line="372" w:lineRule="auto"/>
        <w:ind w:left="330" w:right="384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Kindly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check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my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portfolio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this</w:t>
      </w:r>
      <w:r>
        <w:rPr>
          <w:rFonts w:ascii="Arial" w:eastAsia="Arial" w:hAnsi="Arial" w:cs="Arial"/>
          <w:spacing w:val="-3"/>
        </w:rPr>
        <w:t xml:space="preserve"> </w:t>
      </w:r>
      <w:proofErr w:type="gramStart"/>
      <w:r>
        <w:rPr>
          <w:rFonts w:ascii="Arial" w:eastAsia="Arial" w:hAnsi="Arial" w:cs="Arial"/>
        </w:rPr>
        <w:t>url</w:t>
      </w:r>
      <w:proofErr w:type="gramEnd"/>
      <w:r>
        <w:rPr>
          <w:rFonts w:ascii="Arial" w:eastAsia="Arial" w:hAnsi="Arial" w:cs="Arial"/>
        </w:rPr>
        <w:t>:</w:t>
      </w:r>
      <w:r w:rsidR="00326ADD">
        <w:rPr>
          <w:rFonts w:ascii="Arial" w:eastAsia="Arial" w:hAnsi="Arial" w:cs="Arial"/>
          <w:spacing w:val="-3"/>
        </w:rPr>
        <w:t xml:space="preserve"> </w:t>
      </w:r>
      <w:r w:rsidR="0006637C">
        <w:rPr>
          <w:rFonts w:ascii="Arial" w:eastAsia="Arial" w:hAnsi="Arial" w:cs="Arial"/>
        </w:rPr>
        <w:t>https://behance.com/farukhkhan_fk</w:t>
      </w:r>
      <w:r>
        <w:rPr>
          <w:rFonts w:ascii="Arial" w:eastAsia="Arial" w:hAnsi="Arial" w:cs="Arial"/>
        </w:rPr>
        <w:t xml:space="preserve"> </w:t>
      </w:r>
    </w:p>
    <w:p w:rsidR="002B68D5" w:rsidRDefault="002B68D5" w:rsidP="002B68D5">
      <w:pPr>
        <w:rPr>
          <w:rFonts w:ascii="Arial" w:eastAsia="Arial" w:hAnsi="Arial" w:cs="Arial"/>
        </w:rPr>
      </w:pPr>
    </w:p>
    <w:p w:rsidR="00C64143" w:rsidRDefault="002B68D5" w:rsidP="002B68D5">
      <w:pPr>
        <w:rPr>
          <w:rFonts w:ascii="Calibri" w:eastAsia="Calibri" w:hAnsi="Calibri" w:cs="Calibri"/>
          <w:sz w:val="24"/>
          <w:szCs w:val="24"/>
        </w:rPr>
      </w:pPr>
      <w:r>
        <w:rPr>
          <w:rFonts w:ascii="Arial" w:eastAsia="Arial" w:hAnsi="Arial" w:cs="Arial"/>
        </w:rPr>
        <w:t xml:space="preserve">  </w:t>
      </w:r>
      <w:r w:rsidR="00A6155A">
        <w:rPr>
          <w:rFonts w:ascii="Arial" w:eastAsia="Arial" w:hAnsi="Arial" w:cs="Arial"/>
        </w:rPr>
        <w:t xml:space="preserve">    </w:t>
      </w:r>
      <w:r w:rsidR="00BF046E">
        <w:rPr>
          <w:rFonts w:ascii="Calibri" w:eastAsia="Calibri" w:hAnsi="Calibri" w:cs="Calibri"/>
          <w:b/>
          <w:color w:val="FF0000"/>
          <w:sz w:val="24"/>
          <w:szCs w:val="24"/>
        </w:rPr>
        <w:t>Work Experience:</w:t>
      </w:r>
    </w:p>
    <w:p w:rsidR="00C64143" w:rsidRDefault="00C64143" w:rsidP="00C64143">
      <w:pPr>
        <w:spacing w:before="4" w:line="140" w:lineRule="exact"/>
        <w:rPr>
          <w:sz w:val="15"/>
          <w:szCs w:val="15"/>
        </w:rPr>
      </w:pPr>
    </w:p>
    <w:p w:rsidR="00C64143" w:rsidRPr="00C64143" w:rsidRDefault="00C64143" w:rsidP="00C64143">
      <w:pPr>
        <w:spacing w:line="372" w:lineRule="auto"/>
        <w:ind w:left="330" w:right="3848"/>
        <w:rPr>
          <w:rFonts w:ascii="Arial" w:eastAsia="Arial" w:hAnsi="Arial" w:cs="Arial"/>
          <w:b/>
        </w:rPr>
      </w:pPr>
      <w:r w:rsidRPr="00C64143">
        <w:rPr>
          <w:rFonts w:ascii="Arial" w:eastAsia="Arial" w:hAnsi="Arial" w:cs="Arial"/>
          <w:b/>
        </w:rPr>
        <w:t>AUG 2009 – DEC 2011</w:t>
      </w:r>
    </w:p>
    <w:p w:rsidR="00C64143" w:rsidRPr="00C64143" w:rsidRDefault="00C64143" w:rsidP="00C64143">
      <w:pPr>
        <w:spacing w:line="372" w:lineRule="auto"/>
        <w:ind w:left="330" w:right="3848"/>
        <w:rPr>
          <w:rFonts w:ascii="Arial" w:eastAsia="Arial" w:hAnsi="Arial" w:cs="Arial"/>
        </w:rPr>
      </w:pPr>
      <w:r w:rsidRPr="00C64143">
        <w:rPr>
          <w:rFonts w:ascii="Arial" w:eastAsia="Arial" w:hAnsi="Arial" w:cs="Arial"/>
        </w:rPr>
        <w:t>Front-End Developer</w:t>
      </w:r>
    </w:p>
    <w:p w:rsidR="00A6155A" w:rsidRDefault="00917C76" w:rsidP="00BA5DA1">
      <w:pPr>
        <w:spacing w:line="372" w:lineRule="auto"/>
        <w:ind w:left="330" w:right="3848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TECTUTIVE- Karachi</w:t>
      </w:r>
      <w:r w:rsidR="00C64143">
        <w:rPr>
          <w:rFonts w:ascii="Arial" w:eastAsia="Arial" w:hAnsi="Arial" w:cs="Arial"/>
        </w:rPr>
        <w:br/>
      </w:r>
      <w:r w:rsidR="00C64143">
        <w:rPr>
          <w:rFonts w:ascii="Arial" w:eastAsia="Arial" w:hAnsi="Arial" w:cs="Arial"/>
        </w:rPr>
        <w:br/>
      </w:r>
    </w:p>
    <w:p w:rsidR="0006637C" w:rsidRDefault="0006637C" w:rsidP="00BA5DA1">
      <w:pPr>
        <w:spacing w:line="372" w:lineRule="auto"/>
        <w:ind w:left="330" w:right="3848"/>
        <w:rPr>
          <w:rFonts w:ascii="Arial" w:eastAsia="Arial" w:hAnsi="Arial" w:cs="Arial"/>
          <w:b/>
        </w:rPr>
      </w:pPr>
    </w:p>
    <w:p w:rsidR="00BA5DA1" w:rsidRPr="00BA5DA1" w:rsidRDefault="00BA5DA1" w:rsidP="00BA5DA1">
      <w:pPr>
        <w:spacing w:line="372" w:lineRule="auto"/>
        <w:ind w:left="330" w:right="3848"/>
        <w:rPr>
          <w:rFonts w:ascii="Arial" w:eastAsia="Arial" w:hAnsi="Arial" w:cs="Arial"/>
        </w:rPr>
      </w:pPr>
      <w:r w:rsidRPr="00BA5DA1">
        <w:rPr>
          <w:rFonts w:ascii="Arial" w:eastAsia="Arial" w:hAnsi="Arial" w:cs="Arial"/>
          <w:b/>
        </w:rPr>
        <w:lastRenderedPageBreak/>
        <w:t>SEP 2012 – AUG 2013</w:t>
      </w:r>
    </w:p>
    <w:p w:rsidR="00BA5DA1" w:rsidRPr="00BA5DA1" w:rsidRDefault="00BA5DA1" w:rsidP="00BA5DA1">
      <w:pPr>
        <w:spacing w:line="372" w:lineRule="auto"/>
        <w:ind w:left="330" w:right="3848"/>
        <w:rPr>
          <w:rFonts w:ascii="Arial" w:eastAsia="Arial" w:hAnsi="Arial" w:cs="Arial"/>
        </w:rPr>
      </w:pPr>
      <w:r w:rsidRPr="00BA5DA1">
        <w:rPr>
          <w:rFonts w:ascii="Arial" w:eastAsia="Arial" w:hAnsi="Arial" w:cs="Arial"/>
        </w:rPr>
        <w:t>Web Developer</w:t>
      </w:r>
    </w:p>
    <w:p w:rsidR="006E03EB" w:rsidRDefault="00020F4F" w:rsidP="00BA5DA1">
      <w:pPr>
        <w:spacing w:line="372" w:lineRule="auto"/>
        <w:ind w:left="330" w:right="384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WEBFLEET SOLUTIONS - Islamabad</w:t>
      </w:r>
    </w:p>
    <w:p w:rsidR="0006637C" w:rsidRPr="006E03EB" w:rsidRDefault="0006637C" w:rsidP="00BA5DA1">
      <w:pPr>
        <w:spacing w:line="372" w:lineRule="auto"/>
        <w:ind w:left="330" w:right="3848"/>
        <w:rPr>
          <w:rFonts w:ascii="Arial" w:eastAsia="Arial" w:hAnsi="Arial" w:cs="Arial"/>
          <w:b/>
        </w:rPr>
      </w:pPr>
    </w:p>
    <w:p w:rsidR="006E03EB" w:rsidRPr="006E03EB" w:rsidRDefault="00B25FB4" w:rsidP="006E03EB">
      <w:pPr>
        <w:spacing w:line="372" w:lineRule="auto"/>
        <w:ind w:left="330" w:right="3848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SEP 2014 – JUL 2015</w:t>
      </w:r>
    </w:p>
    <w:p w:rsidR="006E03EB" w:rsidRPr="006E03EB" w:rsidRDefault="00A6503B" w:rsidP="006E03EB">
      <w:pPr>
        <w:spacing w:line="372" w:lineRule="auto"/>
        <w:ind w:left="330" w:right="3848"/>
        <w:rPr>
          <w:rFonts w:ascii="Arial" w:eastAsia="Arial" w:hAnsi="Arial" w:cs="Arial"/>
        </w:rPr>
      </w:pPr>
      <w:r w:rsidRPr="006E03EB">
        <w:rPr>
          <w:rFonts w:ascii="Arial" w:eastAsia="Arial" w:hAnsi="Arial" w:cs="Arial"/>
        </w:rPr>
        <w:t>Word press</w:t>
      </w:r>
      <w:r w:rsidR="006E03EB" w:rsidRPr="006E03EB">
        <w:rPr>
          <w:rFonts w:ascii="Arial" w:eastAsia="Arial" w:hAnsi="Arial" w:cs="Arial"/>
        </w:rPr>
        <w:t xml:space="preserve"> PHP Developer</w:t>
      </w:r>
    </w:p>
    <w:p w:rsidR="006E03EB" w:rsidRDefault="006E03EB" w:rsidP="006E03EB">
      <w:pPr>
        <w:spacing w:line="372" w:lineRule="auto"/>
        <w:ind w:left="330" w:right="3848"/>
        <w:rPr>
          <w:rFonts w:ascii="Arial" w:eastAsia="Arial" w:hAnsi="Arial" w:cs="Arial"/>
        </w:rPr>
      </w:pPr>
      <w:r w:rsidRPr="006E03EB">
        <w:rPr>
          <w:rFonts w:ascii="Arial" w:eastAsia="Arial" w:hAnsi="Arial" w:cs="Arial"/>
        </w:rPr>
        <w:t xml:space="preserve">DNSPAK </w:t>
      </w:r>
      <w:proofErr w:type="spellStart"/>
      <w:r w:rsidRPr="006E03EB">
        <w:rPr>
          <w:rFonts w:ascii="Arial" w:eastAsia="Arial" w:hAnsi="Arial" w:cs="Arial"/>
        </w:rPr>
        <w:t>Pvt</w:t>
      </w:r>
      <w:proofErr w:type="spellEnd"/>
      <w:r w:rsidRPr="006E03EB">
        <w:rPr>
          <w:rFonts w:ascii="Arial" w:eastAsia="Arial" w:hAnsi="Arial" w:cs="Arial"/>
        </w:rPr>
        <w:t xml:space="preserve"> Ltd</w:t>
      </w:r>
      <w:r w:rsidR="00B25FB4">
        <w:rPr>
          <w:rFonts w:ascii="Arial" w:eastAsia="Arial" w:hAnsi="Arial" w:cs="Arial"/>
        </w:rPr>
        <w:t xml:space="preserve"> - Islamabad</w:t>
      </w:r>
    </w:p>
    <w:p w:rsidR="0076556F" w:rsidRDefault="0076556F" w:rsidP="006E03EB">
      <w:pPr>
        <w:spacing w:line="372" w:lineRule="auto"/>
        <w:ind w:left="330" w:right="3848"/>
        <w:rPr>
          <w:rFonts w:ascii="Arial" w:eastAsia="Arial" w:hAnsi="Arial" w:cs="Arial"/>
        </w:rPr>
      </w:pPr>
    </w:p>
    <w:p w:rsidR="0076556F" w:rsidRPr="0076556F" w:rsidRDefault="0076556F" w:rsidP="0076556F">
      <w:pPr>
        <w:spacing w:line="372" w:lineRule="auto"/>
        <w:ind w:left="330" w:right="3848"/>
        <w:rPr>
          <w:rFonts w:ascii="Arial" w:eastAsia="Arial" w:hAnsi="Arial" w:cs="Arial"/>
          <w:b/>
        </w:rPr>
      </w:pPr>
      <w:r w:rsidRPr="0076556F">
        <w:rPr>
          <w:rFonts w:ascii="Arial" w:eastAsia="Arial" w:hAnsi="Arial" w:cs="Arial"/>
          <w:b/>
        </w:rPr>
        <w:t xml:space="preserve">JAN 2016 – </w:t>
      </w:r>
      <w:r w:rsidR="006A2EA9">
        <w:rPr>
          <w:rFonts w:ascii="Arial" w:eastAsia="Arial" w:hAnsi="Arial" w:cs="Arial"/>
          <w:b/>
        </w:rPr>
        <w:t>NOVEMBER</w:t>
      </w:r>
      <w:r w:rsidRPr="0076556F">
        <w:rPr>
          <w:rFonts w:ascii="Arial" w:eastAsia="Arial" w:hAnsi="Arial" w:cs="Arial"/>
          <w:b/>
        </w:rPr>
        <w:t xml:space="preserve"> 2016</w:t>
      </w:r>
    </w:p>
    <w:p w:rsidR="0076556F" w:rsidRPr="0076556F" w:rsidRDefault="0076556F" w:rsidP="0076556F">
      <w:pPr>
        <w:spacing w:line="372" w:lineRule="auto"/>
        <w:ind w:left="330" w:right="3848"/>
        <w:rPr>
          <w:rFonts w:ascii="Arial" w:eastAsia="Arial" w:hAnsi="Arial" w:cs="Arial"/>
        </w:rPr>
      </w:pPr>
      <w:r w:rsidRPr="0076556F">
        <w:rPr>
          <w:rFonts w:ascii="Arial" w:eastAsia="Arial" w:hAnsi="Arial" w:cs="Arial"/>
        </w:rPr>
        <w:t>Web Developer</w:t>
      </w:r>
    </w:p>
    <w:p w:rsidR="0003571A" w:rsidRPr="0003571A" w:rsidRDefault="0076556F" w:rsidP="0006637C">
      <w:pPr>
        <w:spacing w:line="372" w:lineRule="auto"/>
        <w:ind w:left="330" w:right="3848"/>
        <w:rPr>
          <w:rFonts w:ascii="Arial" w:eastAsia="Arial" w:hAnsi="Arial" w:cs="Arial"/>
        </w:rPr>
      </w:pPr>
      <w:r w:rsidRPr="0076556F">
        <w:rPr>
          <w:rFonts w:ascii="Arial" w:eastAsia="Arial" w:hAnsi="Arial" w:cs="Arial"/>
        </w:rPr>
        <w:t>Software Base Solutions</w:t>
      </w:r>
      <w:r w:rsidR="0003571A">
        <w:rPr>
          <w:rFonts w:ascii="Arial" w:eastAsia="Arial" w:hAnsi="Arial" w:cs="Arial"/>
        </w:rPr>
        <w:br/>
      </w:r>
      <w:r w:rsidR="0003571A">
        <w:rPr>
          <w:rFonts w:ascii="Arial" w:eastAsia="Arial" w:hAnsi="Arial" w:cs="Arial"/>
        </w:rPr>
        <w:br/>
      </w:r>
      <w:r w:rsidR="0003571A" w:rsidRPr="0003571A">
        <w:rPr>
          <w:rFonts w:ascii="Arial" w:eastAsia="Arial" w:hAnsi="Arial" w:cs="Arial"/>
          <w:b/>
        </w:rPr>
        <w:t>MARCH 2017 – PRESENT</w:t>
      </w:r>
    </w:p>
    <w:p w:rsidR="0003571A" w:rsidRPr="0003571A" w:rsidRDefault="0003571A" w:rsidP="0003571A">
      <w:pPr>
        <w:spacing w:line="372" w:lineRule="auto"/>
        <w:ind w:left="330" w:right="3848"/>
        <w:rPr>
          <w:rFonts w:ascii="Arial" w:eastAsia="Arial" w:hAnsi="Arial" w:cs="Arial"/>
        </w:rPr>
      </w:pPr>
      <w:r w:rsidRPr="0003571A">
        <w:rPr>
          <w:rFonts w:ascii="Arial" w:eastAsia="Arial" w:hAnsi="Arial" w:cs="Arial"/>
        </w:rPr>
        <w:t>Web Developer / Graphics Designer</w:t>
      </w:r>
    </w:p>
    <w:p w:rsidR="005F67CB" w:rsidRPr="0003571A" w:rsidRDefault="00DB0339" w:rsidP="0003571A">
      <w:pPr>
        <w:spacing w:line="372" w:lineRule="auto"/>
        <w:ind w:left="330" w:right="384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ALLURESEO - Islamabad</w:t>
      </w:r>
      <w:bookmarkStart w:id="0" w:name="_GoBack"/>
      <w:bookmarkEnd w:id="0"/>
    </w:p>
    <w:p w:rsidR="006E03EB" w:rsidRDefault="006E03EB">
      <w:pPr>
        <w:spacing w:line="372" w:lineRule="auto"/>
        <w:ind w:left="330" w:right="3848"/>
        <w:rPr>
          <w:rFonts w:ascii="Calibri" w:eastAsia="Calibri" w:hAnsi="Calibri" w:cs="Calibri"/>
          <w:b/>
          <w:color w:val="FF0000"/>
          <w:sz w:val="24"/>
          <w:szCs w:val="24"/>
        </w:rPr>
      </w:pPr>
    </w:p>
    <w:p w:rsidR="00F946A9" w:rsidRDefault="005D511C">
      <w:pPr>
        <w:spacing w:line="372" w:lineRule="auto"/>
        <w:ind w:left="330" w:right="384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color w:val="FF0000"/>
          <w:sz w:val="24"/>
          <w:szCs w:val="24"/>
        </w:rPr>
        <w:t>Some Live Projects</w:t>
      </w:r>
    </w:p>
    <w:p w:rsidR="00F94E65" w:rsidRPr="00F94E65" w:rsidRDefault="00F94E65" w:rsidP="00F94E65">
      <w:pPr>
        <w:spacing w:line="340" w:lineRule="atLeast"/>
        <w:ind w:left="335" w:right="7160"/>
        <w:rPr>
          <w:rFonts w:ascii="Arial" w:eastAsia="Arial" w:hAnsi="Arial" w:cs="Arial"/>
        </w:rPr>
      </w:pPr>
      <w:r w:rsidRPr="00F94E65">
        <w:rPr>
          <w:rFonts w:ascii="Arial" w:eastAsia="Arial" w:hAnsi="Arial" w:cs="Arial"/>
        </w:rPr>
        <w:t>https://oz-towing.com/</w:t>
      </w:r>
    </w:p>
    <w:p w:rsidR="00F94E65" w:rsidRPr="00F94E65" w:rsidRDefault="00F94E65" w:rsidP="00F94E65">
      <w:pPr>
        <w:spacing w:line="340" w:lineRule="atLeast"/>
        <w:ind w:left="335" w:right="71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https://quality1stautorepair.</w:t>
      </w:r>
      <w:r w:rsidRPr="00F94E65">
        <w:rPr>
          <w:rFonts w:ascii="Arial" w:eastAsia="Arial" w:hAnsi="Arial" w:cs="Arial"/>
        </w:rPr>
        <w:t xml:space="preserve">com/  </w:t>
      </w:r>
    </w:p>
    <w:p w:rsidR="00F94E65" w:rsidRPr="00F94E65" w:rsidRDefault="00F94E65" w:rsidP="00F94E65">
      <w:pPr>
        <w:spacing w:line="340" w:lineRule="atLeast"/>
        <w:ind w:left="335" w:right="7160"/>
        <w:rPr>
          <w:rFonts w:ascii="Arial" w:eastAsia="Arial" w:hAnsi="Arial" w:cs="Arial"/>
        </w:rPr>
      </w:pPr>
      <w:r w:rsidRPr="00F94E65">
        <w:rPr>
          <w:rFonts w:ascii="Arial" w:eastAsia="Arial" w:hAnsi="Arial" w:cs="Arial"/>
        </w:rPr>
        <w:t>https://www.nycwheelpros.com/</w:t>
      </w:r>
    </w:p>
    <w:p w:rsidR="00F94E65" w:rsidRPr="00F94E65" w:rsidRDefault="00F94E65" w:rsidP="00F94E65">
      <w:pPr>
        <w:spacing w:line="340" w:lineRule="atLeast"/>
        <w:ind w:left="335" w:right="7160"/>
        <w:rPr>
          <w:rFonts w:ascii="Arial" w:eastAsia="Arial" w:hAnsi="Arial" w:cs="Arial"/>
        </w:rPr>
      </w:pPr>
      <w:r w:rsidRPr="00F94E65">
        <w:rPr>
          <w:rFonts w:ascii="Arial" w:eastAsia="Arial" w:hAnsi="Arial" w:cs="Arial"/>
        </w:rPr>
        <w:t>http://i-amoving.com/</w:t>
      </w:r>
    </w:p>
    <w:p w:rsidR="00F94E65" w:rsidRPr="00F94E65" w:rsidRDefault="00F94E65" w:rsidP="00F94E65">
      <w:pPr>
        <w:spacing w:line="340" w:lineRule="atLeast"/>
        <w:ind w:left="335" w:right="7160"/>
        <w:rPr>
          <w:rFonts w:ascii="Arial" w:eastAsia="Arial" w:hAnsi="Arial" w:cs="Arial"/>
        </w:rPr>
      </w:pPr>
      <w:r w:rsidRPr="00F94E65">
        <w:rPr>
          <w:rFonts w:ascii="Arial" w:eastAsia="Arial" w:hAnsi="Arial" w:cs="Arial"/>
        </w:rPr>
        <w:t>https://repairs2go.com/</w:t>
      </w:r>
    </w:p>
    <w:p w:rsidR="00F94E65" w:rsidRPr="00F94E65" w:rsidRDefault="00F94E65" w:rsidP="00F94E65">
      <w:pPr>
        <w:spacing w:line="340" w:lineRule="atLeast"/>
        <w:ind w:left="335" w:right="7160"/>
        <w:rPr>
          <w:rFonts w:ascii="Arial" w:eastAsia="Arial" w:hAnsi="Arial" w:cs="Arial"/>
        </w:rPr>
      </w:pPr>
      <w:r w:rsidRPr="00F94E65">
        <w:rPr>
          <w:rFonts w:ascii="Arial" w:eastAsia="Arial" w:hAnsi="Arial" w:cs="Arial"/>
        </w:rPr>
        <w:t>https://modernelectricinc.ca/</w:t>
      </w:r>
    </w:p>
    <w:p w:rsidR="00F94E65" w:rsidRPr="00F94E65" w:rsidRDefault="00F94E65" w:rsidP="00F94E65">
      <w:pPr>
        <w:spacing w:line="340" w:lineRule="atLeast"/>
        <w:ind w:left="335" w:right="7160"/>
        <w:rPr>
          <w:rFonts w:ascii="Arial" w:eastAsia="Arial" w:hAnsi="Arial" w:cs="Arial"/>
        </w:rPr>
      </w:pPr>
      <w:r w:rsidRPr="00F94E65">
        <w:rPr>
          <w:rFonts w:ascii="Arial" w:eastAsia="Arial" w:hAnsi="Arial" w:cs="Arial"/>
        </w:rPr>
        <w:t>http://nyglazing.com/</w:t>
      </w:r>
    </w:p>
    <w:p w:rsidR="00F94E65" w:rsidRPr="00F94E65" w:rsidRDefault="00F94E65" w:rsidP="00F94E65">
      <w:pPr>
        <w:spacing w:line="340" w:lineRule="atLeast"/>
        <w:ind w:left="335" w:right="7160"/>
        <w:rPr>
          <w:rFonts w:ascii="Arial" w:eastAsia="Arial" w:hAnsi="Arial" w:cs="Arial"/>
        </w:rPr>
      </w:pPr>
      <w:r w:rsidRPr="00F94E65">
        <w:rPr>
          <w:rFonts w:ascii="Arial" w:eastAsia="Arial" w:hAnsi="Arial" w:cs="Arial"/>
        </w:rPr>
        <w:t>https://appliancerepairbrooklynny.com/</w:t>
      </w:r>
    </w:p>
    <w:p w:rsidR="00F94E65" w:rsidRPr="00F94E65" w:rsidRDefault="00F94E65" w:rsidP="00F94E65">
      <w:pPr>
        <w:spacing w:line="340" w:lineRule="atLeast"/>
        <w:ind w:left="335" w:right="7160"/>
        <w:rPr>
          <w:rFonts w:ascii="Arial" w:eastAsia="Arial" w:hAnsi="Arial" w:cs="Arial"/>
        </w:rPr>
      </w:pPr>
      <w:r w:rsidRPr="00F94E65">
        <w:rPr>
          <w:rFonts w:ascii="Arial" w:eastAsia="Arial" w:hAnsi="Arial" w:cs="Arial"/>
        </w:rPr>
        <w:t>https://wordpress-143823-1621432.cloudwaysapps.com/</w:t>
      </w:r>
    </w:p>
    <w:p w:rsidR="00F94E65" w:rsidRPr="00F94E65" w:rsidRDefault="00F94E65" w:rsidP="00F94E65">
      <w:pPr>
        <w:spacing w:line="340" w:lineRule="atLeast"/>
        <w:ind w:left="335" w:right="7160"/>
        <w:rPr>
          <w:rFonts w:ascii="Arial" w:eastAsia="Arial" w:hAnsi="Arial" w:cs="Arial"/>
        </w:rPr>
      </w:pPr>
      <w:r w:rsidRPr="00F94E65">
        <w:rPr>
          <w:rFonts w:ascii="Arial" w:eastAsia="Arial" w:hAnsi="Arial" w:cs="Arial"/>
        </w:rPr>
        <w:t>https://thepithari.com/</w:t>
      </w:r>
    </w:p>
    <w:p w:rsidR="00F94E65" w:rsidRPr="00F94E65" w:rsidRDefault="00F94E65" w:rsidP="00F94E65">
      <w:pPr>
        <w:spacing w:line="340" w:lineRule="atLeast"/>
        <w:ind w:left="335" w:right="7160"/>
        <w:rPr>
          <w:rFonts w:ascii="Arial" w:eastAsia="Arial" w:hAnsi="Arial" w:cs="Arial"/>
        </w:rPr>
      </w:pPr>
      <w:r w:rsidRPr="00F94E65">
        <w:rPr>
          <w:rFonts w:ascii="Arial" w:eastAsia="Arial" w:hAnsi="Arial" w:cs="Arial"/>
        </w:rPr>
        <w:t>http://a1autobodyshopbrooklyn.com/</w:t>
      </w:r>
    </w:p>
    <w:p w:rsidR="00F94E65" w:rsidRPr="00F94E65" w:rsidRDefault="00F94E65" w:rsidP="00F94E65">
      <w:pPr>
        <w:spacing w:line="340" w:lineRule="atLeast"/>
        <w:ind w:left="335" w:right="7160"/>
        <w:rPr>
          <w:rFonts w:ascii="Arial" w:eastAsia="Arial" w:hAnsi="Arial" w:cs="Arial"/>
        </w:rPr>
      </w:pPr>
      <w:r w:rsidRPr="00F94E65">
        <w:rPr>
          <w:rFonts w:ascii="Arial" w:eastAsia="Arial" w:hAnsi="Arial" w:cs="Arial"/>
        </w:rPr>
        <w:t>http://tireonenashville.com/</w:t>
      </w:r>
    </w:p>
    <w:p w:rsidR="00F94E65" w:rsidRPr="00F94E65" w:rsidRDefault="00F94E65" w:rsidP="00F94E65">
      <w:pPr>
        <w:spacing w:line="340" w:lineRule="atLeast"/>
        <w:ind w:left="335" w:right="7160"/>
        <w:rPr>
          <w:rFonts w:ascii="Arial" w:eastAsia="Arial" w:hAnsi="Arial" w:cs="Arial"/>
        </w:rPr>
      </w:pPr>
      <w:r w:rsidRPr="00F94E65">
        <w:rPr>
          <w:rFonts w:ascii="Arial" w:eastAsia="Arial" w:hAnsi="Arial" w:cs="Arial"/>
        </w:rPr>
        <w:t>https://epicaircoolingandheating.com/</w:t>
      </w:r>
    </w:p>
    <w:p w:rsidR="00F94E65" w:rsidRPr="00F94E65" w:rsidRDefault="00F94E65" w:rsidP="00F94E65">
      <w:pPr>
        <w:spacing w:line="340" w:lineRule="atLeast"/>
        <w:ind w:left="335" w:right="7160"/>
        <w:rPr>
          <w:rFonts w:ascii="Arial" w:eastAsia="Arial" w:hAnsi="Arial" w:cs="Arial"/>
        </w:rPr>
      </w:pPr>
      <w:r w:rsidRPr="00F94E65">
        <w:rPr>
          <w:rFonts w:ascii="Arial" w:eastAsia="Arial" w:hAnsi="Arial" w:cs="Arial"/>
        </w:rPr>
        <w:t>https://sinarti.com/</w:t>
      </w:r>
    </w:p>
    <w:p w:rsidR="00F94E65" w:rsidRPr="00F94E65" w:rsidRDefault="00F94E65" w:rsidP="00F94E65">
      <w:pPr>
        <w:spacing w:line="340" w:lineRule="atLeast"/>
        <w:ind w:left="335" w:right="7160"/>
        <w:rPr>
          <w:rFonts w:ascii="Arial" w:eastAsia="Arial" w:hAnsi="Arial" w:cs="Arial"/>
        </w:rPr>
      </w:pPr>
      <w:r w:rsidRPr="00F94E65">
        <w:rPr>
          <w:rFonts w:ascii="Arial" w:eastAsia="Arial" w:hAnsi="Arial" w:cs="Arial"/>
        </w:rPr>
        <w:t>https://doorguysnyc.com/</w:t>
      </w:r>
    </w:p>
    <w:p w:rsidR="00F94E65" w:rsidRPr="00F94E65" w:rsidRDefault="00F94E65" w:rsidP="00F94E65">
      <w:pPr>
        <w:spacing w:line="340" w:lineRule="atLeast"/>
        <w:ind w:left="335" w:right="7160"/>
        <w:rPr>
          <w:rFonts w:ascii="Arial" w:eastAsia="Arial" w:hAnsi="Arial" w:cs="Arial"/>
        </w:rPr>
      </w:pPr>
      <w:r w:rsidRPr="00F94E65">
        <w:rPr>
          <w:rFonts w:ascii="Arial" w:eastAsia="Arial" w:hAnsi="Arial" w:cs="Arial"/>
        </w:rPr>
        <w:t>https://rochesterdoorcompany.com/</w:t>
      </w:r>
    </w:p>
    <w:p w:rsidR="00F94E65" w:rsidRPr="00F94E65" w:rsidRDefault="00F94E65" w:rsidP="00F94E65">
      <w:pPr>
        <w:spacing w:line="340" w:lineRule="atLeast"/>
        <w:ind w:left="335" w:right="7160"/>
        <w:rPr>
          <w:rFonts w:ascii="Arial" w:eastAsia="Arial" w:hAnsi="Arial" w:cs="Arial"/>
        </w:rPr>
      </w:pPr>
      <w:r w:rsidRPr="00F94E65">
        <w:rPr>
          <w:rFonts w:ascii="Arial" w:eastAsia="Arial" w:hAnsi="Arial" w:cs="Arial"/>
        </w:rPr>
        <w:t>http://furnitureassemblynyc.com/</w:t>
      </w:r>
    </w:p>
    <w:p w:rsidR="00F94E65" w:rsidRPr="00F94E65" w:rsidRDefault="00F94E65" w:rsidP="00F94E65">
      <w:pPr>
        <w:spacing w:line="340" w:lineRule="atLeast"/>
        <w:ind w:left="335" w:right="7160"/>
        <w:rPr>
          <w:rFonts w:ascii="Arial" w:eastAsia="Arial" w:hAnsi="Arial" w:cs="Arial"/>
        </w:rPr>
      </w:pPr>
      <w:r w:rsidRPr="00F94E65">
        <w:rPr>
          <w:rFonts w:ascii="Arial" w:eastAsia="Arial" w:hAnsi="Arial" w:cs="Arial"/>
        </w:rPr>
        <w:lastRenderedPageBreak/>
        <w:t>http://setupnyc.com/</w:t>
      </w:r>
    </w:p>
    <w:p w:rsidR="00F94E65" w:rsidRPr="00F94E65" w:rsidRDefault="00F94E65" w:rsidP="00F94E65">
      <w:pPr>
        <w:spacing w:line="340" w:lineRule="atLeast"/>
        <w:ind w:left="335" w:right="7160"/>
        <w:rPr>
          <w:rFonts w:ascii="Arial" w:eastAsia="Arial" w:hAnsi="Arial" w:cs="Arial"/>
        </w:rPr>
      </w:pPr>
      <w:r w:rsidRPr="00F94E65">
        <w:rPr>
          <w:rFonts w:ascii="Arial" w:eastAsia="Arial" w:hAnsi="Arial" w:cs="Arial"/>
        </w:rPr>
        <w:t>https://wordpress-188862-1587479.cloudwaysapps.com/</w:t>
      </w:r>
    </w:p>
    <w:p w:rsidR="00F94E65" w:rsidRPr="00F94E65" w:rsidRDefault="00F94E65" w:rsidP="00F94E65">
      <w:pPr>
        <w:spacing w:line="340" w:lineRule="atLeast"/>
        <w:ind w:left="335" w:right="7160"/>
        <w:rPr>
          <w:rFonts w:ascii="Arial" w:eastAsia="Arial" w:hAnsi="Arial" w:cs="Arial"/>
        </w:rPr>
      </w:pPr>
      <w:r w:rsidRPr="00F94E65">
        <w:rPr>
          <w:rFonts w:ascii="Arial" w:eastAsia="Arial" w:hAnsi="Arial" w:cs="Arial"/>
        </w:rPr>
        <w:t>http://plmelectricmaintenance.com/</w:t>
      </w:r>
    </w:p>
    <w:p w:rsidR="00F94E65" w:rsidRPr="00F94E65" w:rsidRDefault="00F94E65" w:rsidP="00F94E65">
      <w:pPr>
        <w:spacing w:line="340" w:lineRule="atLeast"/>
        <w:ind w:left="335" w:right="7160"/>
        <w:rPr>
          <w:rFonts w:ascii="Arial" w:eastAsia="Arial" w:hAnsi="Arial" w:cs="Arial"/>
        </w:rPr>
      </w:pPr>
      <w:r w:rsidRPr="00F94E65">
        <w:rPr>
          <w:rFonts w:ascii="Arial" w:eastAsia="Arial" w:hAnsi="Arial" w:cs="Arial"/>
        </w:rPr>
        <w:t>http://gramercyconstructionservices.com/</w:t>
      </w:r>
    </w:p>
    <w:p w:rsidR="00F94E65" w:rsidRPr="00F94E65" w:rsidRDefault="00F94E65" w:rsidP="00F94E65">
      <w:pPr>
        <w:spacing w:line="340" w:lineRule="atLeast"/>
        <w:ind w:left="335" w:right="7160"/>
        <w:rPr>
          <w:rFonts w:ascii="Arial" w:eastAsia="Arial" w:hAnsi="Arial" w:cs="Arial"/>
        </w:rPr>
      </w:pPr>
      <w:r w:rsidRPr="00F94E65">
        <w:rPr>
          <w:rFonts w:ascii="Arial" w:eastAsia="Arial" w:hAnsi="Arial" w:cs="Arial"/>
        </w:rPr>
        <w:t>https://1stchoicegaragedoorsrepair.com/</w:t>
      </w:r>
    </w:p>
    <w:p w:rsidR="00F94E65" w:rsidRPr="00F94E65" w:rsidRDefault="00F94E65" w:rsidP="00F94E65">
      <w:pPr>
        <w:spacing w:line="340" w:lineRule="atLeast"/>
        <w:ind w:left="335" w:right="7160"/>
        <w:rPr>
          <w:rFonts w:ascii="Arial" w:eastAsia="Arial" w:hAnsi="Arial" w:cs="Arial"/>
        </w:rPr>
      </w:pPr>
      <w:r w:rsidRPr="00F94E65">
        <w:rPr>
          <w:rFonts w:ascii="Arial" w:eastAsia="Arial" w:hAnsi="Arial" w:cs="Arial"/>
        </w:rPr>
        <w:t>https://atozrenovationsny.com/</w:t>
      </w:r>
    </w:p>
    <w:p w:rsidR="00DD5E62" w:rsidRDefault="00F94E65" w:rsidP="00F94E65">
      <w:pPr>
        <w:spacing w:line="340" w:lineRule="atLeast"/>
        <w:ind w:left="335" w:right="7160"/>
        <w:rPr>
          <w:rFonts w:ascii="Arial" w:hAnsi="Arial" w:cs="Arial"/>
        </w:rPr>
      </w:pPr>
      <w:r w:rsidRPr="00F94E65">
        <w:rPr>
          <w:rFonts w:ascii="Arial" w:eastAsia="Arial" w:hAnsi="Arial" w:cs="Arial"/>
        </w:rPr>
        <w:t>http://budgetpainters.ca/</w:t>
      </w:r>
    </w:p>
    <w:p w:rsidR="00F946A9" w:rsidRDefault="00F946A9">
      <w:pPr>
        <w:spacing w:line="200" w:lineRule="exact"/>
      </w:pPr>
    </w:p>
    <w:p w:rsidR="00F623CF" w:rsidRDefault="00F623CF">
      <w:pPr>
        <w:spacing w:line="200" w:lineRule="exact"/>
      </w:pPr>
    </w:p>
    <w:p w:rsidR="00F623CF" w:rsidRDefault="00F623CF" w:rsidP="00F623CF">
      <w:pPr>
        <w:spacing w:before="11"/>
        <w:ind w:left="303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  <w:color w:val="E10000"/>
          <w:spacing w:val="-1"/>
          <w:sz w:val="24"/>
          <w:szCs w:val="24"/>
        </w:rPr>
        <w:t xml:space="preserve">Hobbies </w:t>
      </w:r>
      <w:r>
        <w:rPr>
          <w:rFonts w:ascii="Calibri" w:eastAsia="Calibri" w:hAnsi="Calibri" w:cs="Calibri"/>
          <w:b/>
          <w:color w:val="E10000"/>
          <w:spacing w:val="-1"/>
          <w:sz w:val="24"/>
          <w:szCs w:val="24"/>
        </w:rPr>
        <w:br/>
      </w:r>
      <w:r w:rsidRPr="008412DF">
        <w:rPr>
          <w:rFonts w:ascii="Arial" w:eastAsia="Calibri" w:hAnsi="Arial" w:cs="Arial"/>
          <w:spacing w:val="-1"/>
        </w:rPr>
        <w:t>Play Cricket, Listen music, Online Gaming etc.</w:t>
      </w:r>
      <w:proofErr w:type="gramEnd"/>
    </w:p>
    <w:p w:rsidR="00F623CF" w:rsidRDefault="00F623CF">
      <w:pPr>
        <w:spacing w:line="200" w:lineRule="exact"/>
      </w:pPr>
    </w:p>
    <w:p w:rsidR="00F946A9" w:rsidRDefault="00F946A9">
      <w:pPr>
        <w:spacing w:before="9" w:line="280" w:lineRule="exact"/>
        <w:rPr>
          <w:sz w:val="28"/>
          <w:szCs w:val="28"/>
        </w:rPr>
      </w:pPr>
    </w:p>
    <w:p w:rsidR="00F946A9" w:rsidRDefault="005D511C">
      <w:pPr>
        <w:spacing w:before="11"/>
        <w:ind w:left="303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b/>
          <w:color w:val="E10000"/>
          <w:spacing w:val="-1"/>
          <w:sz w:val="24"/>
          <w:szCs w:val="24"/>
        </w:rPr>
        <w:t>Re</w:t>
      </w:r>
      <w:r>
        <w:rPr>
          <w:rFonts w:ascii="Calibri" w:eastAsia="Calibri" w:hAnsi="Calibri" w:cs="Calibri"/>
          <w:b/>
          <w:color w:val="E10000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b/>
          <w:color w:val="E10000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color w:val="E10000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color w:val="E10000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color w:val="E10000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color w:val="E10000"/>
          <w:sz w:val="24"/>
          <w:szCs w:val="24"/>
        </w:rPr>
        <w:t xml:space="preserve">ces    </w:t>
      </w:r>
      <w:r>
        <w:rPr>
          <w:rFonts w:ascii="Calibri" w:eastAsia="Calibri" w:hAnsi="Calibri" w:cs="Calibri"/>
          <w:b/>
          <w:color w:val="E10000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</w:rPr>
        <w:t>-     A</w:t>
      </w:r>
      <w:r>
        <w:rPr>
          <w:rFonts w:ascii="Calibri" w:eastAsia="Calibri" w:hAnsi="Calibri" w:cs="Calibri"/>
          <w:color w:val="000000"/>
          <w:spacing w:val="-1"/>
        </w:rPr>
        <w:t>v</w:t>
      </w:r>
      <w:r>
        <w:rPr>
          <w:rFonts w:ascii="Calibri" w:eastAsia="Calibri" w:hAnsi="Calibri" w:cs="Calibri"/>
          <w:color w:val="000000"/>
        </w:rPr>
        <w:t>ail</w:t>
      </w:r>
      <w:r>
        <w:rPr>
          <w:rFonts w:ascii="Calibri" w:eastAsia="Calibri" w:hAnsi="Calibri" w:cs="Calibri"/>
          <w:color w:val="000000"/>
          <w:spacing w:val="1"/>
        </w:rPr>
        <w:t>ab</w:t>
      </w:r>
      <w:r>
        <w:rPr>
          <w:rFonts w:ascii="Calibri" w:eastAsia="Calibri" w:hAnsi="Calibri" w:cs="Calibri"/>
          <w:color w:val="000000"/>
        </w:rPr>
        <w:t>le</w:t>
      </w:r>
      <w:r>
        <w:rPr>
          <w:rFonts w:ascii="Calibri" w:eastAsia="Calibri" w:hAnsi="Calibri" w:cs="Calibri"/>
          <w:color w:val="000000"/>
          <w:spacing w:val="-8"/>
        </w:rPr>
        <w:t xml:space="preserve"> </w:t>
      </w:r>
      <w:r>
        <w:rPr>
          <w:rFonts w:ascii="Calibri" w:eastAsia="Calibri" w:hAnsi="Calibri" w:cs="Calibri"/>
          <w:color w:val="000000"/>
          <w:spacing w:val="1"/>
        </w:rPr>
        <w:t>o</w:t>
      </w:r>
      <w:r>
        <w:rPr>
          <w:rFonts w:ascii="Calibri" w:eastAsia="Calibri" w:hAnsi="Calibri" w:cs="Calibri"/>
          <w:color w:val="000000"/>
        </w:rPr>
        <w:t>n</w:t>
      </w:r>
      <w:r>
        <w:rPr>
          <w:rFonts w:ascii="Calibri" w:eastAsia="Calibri" w:hAnsi="Calibri" w:cs="Calibri"/>
          <w:color w:val="000000"/>
          <w:spacing w:val="-1"/>
        </w:rPr>
        <w:t xml:space="preserve"> </w:t>
      </w:r>
      <w:r>
        <w:rPr>
          <w:rFonts w:ascii="Calibri" w:eastAsia="Calibri" w:hAnsi="Calibri" w:cs="Calibri"/>
          <w:color w:val="000000"/>
        </w:rPr>
        <w:t>r</w:t>
      </w:r>
      <w:r>
        <w:rPr>
          <w:rFonts w:ascii="Calibri" w:eastAsia="Calibri" w:hAnsi="Calibri" w:cs="Calibri"/>
          <w:color w:val="000000"/>
          <w:spacing w:val="-1"/>
        </w:rPr>
        <w:t>e</w:t>
      </w:r>
      <w:r>
        <w:rPr>
          <w:rFonts w:ascii="Calibri" w:eastAsia="Calibri" w:hAnsi="Calibri" w:cs="Calibri"/>
          <w:color w:val="000000"/>
          <w:spacing w:val="1"/>
        </w:rPr>
        <w:t>qu</w:t>
      </w:r>
      <w:r>
        <w:rPr>
          <w:rFonts w:ascii="Calibri" w:eastAsia="Calibri" w:hAnsi="Calibri" w:cs="Calibri"/>
          <w:color w:val="000000"/>
          <w:spacing w:val="-1"/>
        </w:rPr>
        <w:t>es</w:t>
      </w:r>
      <w:r>
        <w:rPr>
          <w:rFonts w:ascii="Calibri" w:eastAsia="Calibri" w:hAnsi="Calibri" w:cs="Calibri"/>
          <w:color w:val="000000"/>
        </w:rPr>
        <w:t>t.</w:t>
      </w:r>
      <w:proofErr w:type="gramEnd"/>
    </w:p>
    <w:p w:rsidR="008412DF" w:rsidRDefault="008412DF">
      <w:pPr>
        <w:spacing w:before="11"/>
        <w:ind w:left="303"/>
        <w:rPr>
          <w:rFonts w:ascii="Calibri" w:eastAsia="Calibri" w:hAnsi="Calibri" w:cs="Calibri"/>
        </w:rPr>
      </w:pPr>
    </w:p>
    <w:sectPr w:rsidR="008412DF" w:rsidSect="00F946A9">
      <w:pgSz w:w="11920" w:h="16840"/>
      <w:pgMar w:top="940" w:right="34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97E0B"/>
    <w:multiLevelType w:val="multilevel"/>
    <w:tmpl w:val="2E8E5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946A9"/>
    <w:rsid w:val="00013177"/>
    <w:rsid w:val="00020F4F"/>
    <w:rsid w:val="000243E8"/>
    <w:rsid w:val="0003571A"/>
    <w:rsid w:val="0006637C"/>
    <w:rsid w:val="000D3751"/>
    <w:rsid w:val="001244D9"/>
    <w:rsid w:val="001A34F7"/>
    <w:rsid w:val="00207015"/>
    <w:rsid w:val="00207108"/>
    <w:rsid w:val="00250CA6"/>
    <w:rsid w:val="00297792"/>
    <w:rsid w:val="002A7DA8"/>
    <w:rsid w:val="002B68D5"/>
    <w:rsid w:val="003178AA"/>
    <w:rsid w:val="00326ADD"/>
    <w:rsid w:val="00332AFE"/>
    <w:rsid w:val="00370E97"/>
    <w:rsid w:val="003E319C"/>
    <w:rsid w:val="003E7054"/>
    <w:rsid w:val="004139B3"/>
    <w:rsid w:val="0049271A"/>
    <w:rsid w:val="005D511C"/>
    <w:rsid w:val="005F569B"/>
    <w:rsid w:val="005F67CB"/>
    <w:rsid w:val="006A2EA9"/>
    <w:rsid w:val="006B13FD"/>
    <w:rsid w:val="006E03EB"/>
    <w:rsid w:val="00764F80"/>
    <w:rsid w:val="0076556F"/>
    <w:rsid w:val="007938FB"/>
    <w:rsid w:val="007A4322"/>
    <w:rsid w:val="007B3507"/>
    <w:rsid w:val="007E4FE7"/>
    <w:rsid w:val="008109E4"/>
    <w:rsid w:val="00812D14"/>
    <w:rsid w:val="008412DF"/>
    <w:rsid w:val="00857B27"/>
    <w:rsid w:val="008F6F77"/>
    <w:rsid w:val="00917C76"/>
    <w:rsid w:val="00950D6C"/>
    <w:rsid w:val="009D4256"/>
    <w:rsid w:val="00A10806"/>
    <w:rsid w:val="00A23650"/>
    <w:rsid w:val="00A40EAD"/>
    <w:rsid w:val="00A6155A"/>
    <w:rsid w:val="00A6503B"/>
    <w:rsid w:val="00AD4E7C"/>
    <w:rsid w:val="00B0788C"/>
    <w:rsid w:val="00B25FB4"/>
    <w:rsid w:val="00B83346"/>
    <w:rsid w:val="00BA5DA1"/>
    <w:rsid w:val="00BE1CFB"/>
    <w:rsid w:val="00BE3707"/>
    <w:rsid w:val="00BF046E"/>
    <w:rsid w:val="00C479FE"/>
    <w:rsid w:val="00C622BE"/>
    <w:rsid w:val="00C64143"/>
    <w:rsid w:val="00DB0339"/>
    <w:rsid w:val="00DD5E62"/>
    <w:rsid w:val="00E27070"/>
    <w:rsid w:val="00E45B48"/>
    <w:rsid w:val="00EF4D9C"/>
    <w:rsid w:val="00F06D43"/>
    <w:rsid w:val="00F16E0A"/>
    <w:rsid w:val="00F4276D"/>
    <w:rsid w:val="00F623CF"/>
    <w:rsid w:val="00F946A9"/>
    <w:rsid w:val="00F94E65"/>
    <w:rsid w:val="00FA1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26AD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4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0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0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7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9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3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4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1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eed2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607</Words>
  <Characters>3460</Characters>
  <Application>Microsoft Office Word</Application>
  <DocSecurity>0</DocSecurity>
  <Lines>28</Lines>
  <Paragraphs>8</Paragraphs>
  <ScaleCrop>false</ScaleCrop>
  <Company/>
  <LinksUpToDate>false</LinksUpToDate>
  <CharactersWithSpaces>4059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64</cp:revision>
  <dcterms:created xsi:type="dcterms:W3CDTF">2015-10-14T18:16:00Z</dcterms:created>
  <dcterms:modified xsi:type="dcterms:W3CDTF">2021-06-13T19:05:00Z</dcterms:modified>
</cp:coreProperties>
</file>